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B9BE4" w14:textId="5386AEA1" w:rsidR="00150119" w:rsidRDefault="00150119" w:rsidP="000657D7">
      <w:pPr>
        <w:pStyle w:val="DocumentName"/>
        <w:jc w:val="left"/>
        <w:outlineLvl w:val="1"/>
      </w:pPr>
      <w:r>
        <w:t xml:space="preserve">REX </w:t>
      </w:r>
      <w:r w:rsidR="00B20676">
        <w:t>N</w:t>
      </w:r>
      <w:r w:rsidR="00654614">
        <w:t>on</w:t>
      </w:r>
      <w:r w:rsidR="00B20676">
        <w:t>-D</w:t>
      </w:r>
      <w:r w:rsidR="00654614">
        <w:t>isclosure</w:t>
      </w:r>
      <w:r w:rsidR="00B20676">
        <w:t xml:space="preserve"> A</w:t>
      </w:r>
      <w:r w:rsidR="00654614">
        <w:t xml:space="preserve">greement Between </w:t>
      </w:r>
      <w:sdt>
        <w:sdtPr>
          <w:id w:val="515736482"/>
          <w:placeholder>
            <w:docPart w:val="168C06381ACC499D900E4EDA1A7AA3D2"/>
          </w:placeholder>
          <w:showingPlcHdr/>
        </w:sdtPr>
        <w:sdtEndPr/>
        <w:sdtContent>
          <w:r w:rsidR="00654614" w:rsidRPr="00343E11">
            <w:rPr>
              <w:color w:val="D99594" w:themeColor="accent2" w:themeTint="99"/>
            </w:rPr>
            <w:t>[</w:t>
          </w:r>
          <w:r w:rsidR="00654614" w:rsidRPr="00343E11">
            <w:rPr>
              <w:rStyle w:val="PlaceholderText"/>
              <w:color w:val="D99594" w:themeColor="accent2" w:themeTint="99"/>
            </w:rPr>
            <w:t>Individual Name]</w:t>
          </w:r>
        </w:sdtContent>
      </w:sdt>
      <w:r w:rsidR="00654614">
        <w:t xml:space="preserve"> and Digital Interruption</w:t>
      </w:r>
    </w:p>
    <w:p w14:paraId="4EC0FBD5" w14:textId="77777777" w:rsidR="000657D7" w:rsidRDefault="000657D7">
      <w:pPr>
        <w:pStyle w:val="IntroHeading"/>
        <w:outlineLvl w:val="2"/>
      </w:pPr>
    </w:p>
    <w:p w14:paraId="0975B3C3" w14:textId="2FD663D7" w:rsidR="00BE6826" w:rsidRDefault="00E921D3">
      <w:pPr>
        <w:pStyle w:val="IntroHeading"/>
        <w:outlineLvl w:val="2"/>
      </w:pPr>
      <w:r>
        <w:t>DATE</w:t>
      </w:r>
    </w:p>
    <w:p w14:paraId="27C4B6A6" w14:textId="689323BC" w:rsidR="00BD7533" w:rsidRPr="00BD7533" w:rsidRDefault="00073A52">
      <w:pPr>
        <w:pStyle w:val="BodyText"/>
        <w:rPr>
          <w:color w:val="auto"/>
        </w:rPr>
      </w:pPr>
      <w:sdt>
        <w:sdtPr>
          <w:rPr>
            <w:color w:val="auto"/>
          </w:rPr>
          <w:id w:val="1436174977"/>
          <w:placeholder>
            <w:docPart w:val="AB47EEA5CF69490D88C778DD19610BC8"/>
          </w:placeholder>
          <w:showingPlcHdr/>
          <w15:color w:val="000000"/>
          <w:date w:fullDate="2020-07-28T00:00:00Z">
            <w:dateFormat w:val="dd/MM/yyyy"/>
            <w:lid w:val="en-GB"/>
            <w:storeMappedDataAs w:val="dateTime"/>
            <w:calendar w:val="gregorian"/>
          </w:date>
        </w:sdtPr>
        <w:sdtEndPr/>
        <w:sdtContent>
          <w:r w:rsidR="00BD7533" w:rsidRPr="00B34990">
            <w:rPr>
              <w:rStyle w:val="PlaceholderText"/>
              <w:color w:val="D99594" w:themeColor="accent2" w:themeTint="99"/>
            </w:rPr>
            <w:t>Click or tap to enter a date.</w:t>
          </w:r>
        </w:sdtContent>
      </w:sdt>
      <w:r w:rsidR="00BD7533">
        <w:rPr>
          <w:color w:val="auto"/>
        </w:rPr>
        <w:br/>
      </w:r>
    </w:p>
    <w:p w14:paraId="1193201C" w14:textId="00186DBF" w:rsidR="00BE6826" w:rsidRDefault="00E921D3">
      <w:pPr>
        <w:pStyle w:val="IntroHeading"/>
        <w:outlineLvl w:val="2"/>
      </w:pPr>
      <w:r>
        <w:t>PARTIES</w:t>
      </w:r>
    </w:p>
    <w:p w14:paraId="544391DC" w14:textId="66F37A6C" w:rsidR="00BE6826" w:rsidRDefault="00E921D3">
      <w:pPr>
        <w:pStyle w:val="Parties1"/>
      </w:pPr>
      <w:r>
        <w:t>1</w:t>
      </w:r>
      <w:r>
        <w:tab/>
      </w:r>
      <w:sdt>
        <w:sdtPr>
          <w:id w:val="-289827290"/>
          <w:placeholder>
            <w:docPart w:val="59A64BEBFEDE41B8AD13742E680ED5F8"/>
          </w:placeholder>
          <w:showingPlcHdr/>
        </w:sdtPr>
        <w:sdtEndPr/>
        <w:sdtContent>
          <w:r w:rsidR="00343E11" w:rsidRPr="00343E11">
            <w:rPr>
              <w:color w:val="D99594" w:themeColor="accent2" w:themeTint="99"/>
            </w:rPr>
            <w:t>[</w:t>
          </w:r>
          <w:r w:rsidR="00BD7533" w:rsidRPr="00343E11">
            <w:rPr>
              <w:rStyle w:val="PlaceholderText"/>
              <w:color w:val="D99594" w:themeColor="accent2" w:themeTint="99"/>
            </w:rPr>
            <w:t>Individual Name</w:t>
          </w:r>
          <w:r w:rsidR="00343E11" w:rsidRPr="00343E11">
            <w:rPr>
              <w:rStyle w:val="PlaceholderText"/>
              <w:color w:val="D99594" w:themeColor="accent2" w:themeTint="99"/>
            </w:rPr>
            <w:t>]</w:t>
          </w:r>
        </w:sdtContent>
      </w:sdt>
      <w:r w:rsidR="00BD7533">
        <w:t xml:space="preserve"> </w:t>
      </w:r>
      <w:r w:rsidRPr="00BD7533">
        <w:rPr>
          <w:color w:val="auto"/>
        </w:rPr>
        <w:t xml:space="preserve">of </w:t>
      </w:r>
      <w:sdt>
        <w:sdtPr>
          <w:rPr>
            <w:color w:val="auto"/>
          </w:rPr>
          <w:id w:val="2022203760"/>
          <w:placeholder>
            <w:docPart w:val="C22D4EFA98794B48BCF02EEE8720C614"/>
          </w:placeholder>
          <w:showingPlcHdr/>
        </w:sdtPr>
        <w:sdtEndPr/>
        <w:sdtContent>
          <w:r w:rsidR="00343E11" w:rsidRPr="00343E11">
            <w:rPr>
              <w:color w:val="D99594" w:themeColor="accent2" w:themeTint="99"/>
            </w:rPr>
            <w:t>[</w:t>
          </w:r>
          <w:r w:rsidR="00BD7533" w:rsidRPr="00343E11">
            <w:rPr>
              <w:rStyle w:val="PlaceholderText"/>
              <w:color w:val="D99594" w:themeColor="accent2" w:themeTint="99"/>
            </w:rPr>
            <w:t>Address</w:t>
          </w:r>
          <w:r w:rsidR="00343E11" w:rsidRPr="00343E11">
            <w:rPr>
              <w:rStyle w:val="PlaceholderText"/>
              <w:color w:val="D99594" w:themeColor="accent2" w:themeTint="99"/>
            </w:rPr>
            <w:t>]</w:t>
          </w:r>
        </w:sdtContent>
      </w:sdt>
      <w:r w:rsidRPr="00BD7533">
        <w:rPr>
          <w:color w:val="auto"/>
        </w:rPr>
        <w:t xml:space="preserve"> </w:t>
      </w:r>
      <w:r w:rsidR="00343E11">
        <w:rPr>
          <w:color w:val="auto"/>
        </w:rPr>
        <w:br/>
      </w:r>
      <w:r w:rsidR="00343E11">
        <w:rPr>
          <w:color w:val="auto"/>
        </w:rPr>
        <w:br/>
      </w:r>
      <w:r w:rsidRPr="00BD7533">
        <w:rPr>
          <w:b/>
          <w:bCs/>
          <w:color w:val="auto"/>
        </w:rPr>
        <w:t>OR</w:t>
      </w:r>
      <w:r w:rsidR="00BD7533">
        <w:rPr>
          <w:color w:val="auto"/>
        </w:rPr>
        <w:t xml:space="preserve"> </w:t>
      </w:r>
      <w:r w:rsidR="00343E11">
        <w:rPr>
          <w:color w:val="auto"/>
        </w:rPr>
        <w:br/>
      </w:r>
      <w:r w:rsidR="00343E11">
        <w:rPr>
          <w:color w:val="auto"/>
        </w:rPr>
        <w:br/>
      </w:r>
      <w:sdt>
        <w:sdtPr>
          <w:rPr>
            <w:color w:val="auto"/>
          </w:rPr>
          <w:id w:val="594753833"/>
          <w:placeholder>
            <w:docPart w:val="7A3C13E2EB244C98AE0EDC9A1986FCC6"/>
          </w:placeholder>
          <w:showingPlcHdr/>
        </w:sdtPr>
        <w:sdtEndPr/>
        <w:sdtContent>
          <w:r w:rsidR="00343E11" w:rsidRPr="00B34990">
            <w:rPr>
              <w:color w:val="D99594" w:themeColor="accent2" w:themeTint="99"/>
            </w:rPr>
            <w:t>[</w:t>
          </w:r>
          <w:r w:rsidR="00BD7533" w:rsidRPr="00B34990">
            <w:rPr>
              <w:rStyle w:val="PlaceholderText"/>
              <w:color w:val="D99594" w:themeColor="accent2" w:themeTint="99"/>
            </w:rPr>
            <w:t>Company Name</w:t>
          </w:r>
          <w:r w:rsidR="00343E11" w:rsidRPr="00B34990">
            <w:rPr>
              <w:rStyle w:val="PlaceholderText"/>
              <w:color w:val="D99594" w:themeColor="accent2" w:themeTint="99"/>
            </w:rPr>
            <w:t>]</w:t>
          </w:r>
        </w:sdtContent>
      </w:sdt>
      <w:r w:rsidRPr="00BD7533">
        <w:rPr>
          <w:color w:val="auto"/>
        </w:rPr>
        <w:t>, a company incorporated in England and Wales (registration number</w:t>
      </w:r>
      <w:r w:rsidR="00BD7533">
        <w:rPr>
          <w:color w:val="auto"/>
        </w:rPr>
        <w:t xml:space="preserve"> </w:t>
      </w:r>
      <w:sdt>
        <w:sdtPr>
          <w:rPr>
            <w:color w:val="auto"/>
          </w:rPr>
          <w:id w:val="-994184055"/>
          <w:placeholder>
            <w:docPart w:val="2B8DE560F82E43208A49561AA1020316"/>
          </w:placeholder>
          <w:showingPlcHdr/>
        </w:sdtPr>
        <w:sdtEndPr/>
        <w:sdtContent>
          <w:r w:rsidR="00343E11" w:rsidRPr="00B34990">
            <w:rPr>
              <w:color w:val="D99594" w:themeColor="accent2" w:themeTint="99"/>
            </w:rPr>
            <w:t>[</w:t>
          </w:r>
          <w:r w:rsidR="00BD7533" w:rsidRPr="00B34990">
            <w:rPr>
              <w:rStyle w:val="PlaceholderText"/>
              <w:color w:val="D99594" w:themeColor="accent2" w:themeTint="99"/>
            </w:rPr>
            <w:t>Registration Number</w:t>
          </w:r>
          <w:r w:rsidR="00343E11" w:rsidRPr="00B34990">
            <w:rPr>
              <w:rStyle w:val="PlaceholderText"/>
              <w:color w:val="D99594" w:themeColor="accent2" w:themeTint="99"/>
            </w:rPr>
            <w:t>]</w:t>
          </w:r>
        </w:sdtContent>
      </w:sdt>
      <w:r w:rsidRPr="00BD7533">
        <w:rPr>
          <w:color w:val="auto"/>
        </w:rPr>
        <w:t xml:space="preserve">) having its registered office at </w:t>
      </w:r>
      <w:sdt>
        <w:sdtPr>
          <w:rPr>
            <w:color w:val="auto"/>
          </w:rPr>
          <w:id w:val="-1940510341"/>
          <w:placeholder>
            <w:docPart w:val="55B2EB8C00894EE085068DD7B0CB9FB5"/>
          </w:placeholder>
          <w:showingPlcHdr/>
        </w:sdtPr>
        <w:sdtEndPr/>
        <w:sdtContent>
          <w:r w:rsidR="00343E11" w:rsidRPr="00B34990">
            <w:rPr>
              <w:color w:val="D99594" w:themeColor="accent2" w:themeTint="99"/>
            </w:rPr>
            <w:t>[</w:t>
          </w:r>
          <w:r w:rsidR="00BD7533" w:rsidRPr="00B34990">
            <w:rPr>
              <w:rStyle w:val="PlaceholderText"/>
              <w:color w:val="D99594" w:themeColor="accent2" w:themeTint="99"/>
            </w:rPr>
            <w:t>Address</w:t>
          </w:r>
          <w:r w:rsidR="00343E11" w:rsidRPr="00B34990">
            <w:rPr>
              <w:rStyle w:val="PlaceholderText"/>
              <w:color w:val="D99594" w:themeColor="accent2" w:themeTint="99"/>
            </w:rPr>
            <w:t>]</w:t>
          </w:r>
        </w:sdtContent>
      </w:sdt>
      <w:r w:rsidRPr="00BD7533">
        <w:rPr>
          <w:color w:val="auto"/>
        </w:rPr>
        <w:t xml:space="preserve"> </w:t>
      </w:r>
      <w:r w:rsidR="00343E11">
        <w:rPr>
          <w:color w:val="auto"/>
        </w:rPr>
        <w:br/>
      </w:r>
      <w:r w:rsidR="00343E11">
        <w:rPr>
          <w:color w:val="auto"/>
        </w:rPr>
        <w:br/>
      </w:r>
      <w:r w:rsidRPr="00BD7533">
        <w:rPr>
          <w:b/>
          <w:bCs/>
          <w:color w:val="auto"/>
        </w:rPr>
        <w:t>OR</w:t>
      </w:r>
      <w:r w:rsidRPr="00BD7533">
        <w:rPr>
          <w:color w:val="auto"/>
        </w:rPr>
        <w:t xml:space="preserve"> </w:t>
      </w:r>
      <w:r w:rsidR="00343E11">
        <w:rPr>
          <w:color w:val="auto"/>
        </w:rPr>
        <w:br/>
      </w:r>
      <w:r w:rsidR="00343E11">
        <w:rPr>
          <w:color w:val="auto"/>
        </w:rPr>
        <w:br/>
      </w:r>
      <w:sdt>
        <w:sdtPr>
          <w:rPr>
            <w:color w:val="auto"/>
          </w:rPr>
          <w:id w:val="-1637792359"/>
          <w:placeholder>
            <w:docPart w:val="0788796384FD411AAC0E9D35A9D46DC7"/>
          </w:placeholder>
          <w:showingPlcHdr/>
        </w:sdtPr>
        <w:sdtEndPr/>
        <w:sdtContent>
          <w:r w:rsidR="00343E11" w:rsidRPr="00B34990">
            <w:rPr>
              <w:color w:val="D99594" w:themeColor="accent2" w:themeTint="99"/>
            </w:rPr>
            <w:t>[Partnership Name]</w:t>
          </w:r>
        </w:sdtContent>
      </w:sdt>
      <w:r w:rsidRPr="00BD7533">
        <w:rPr>
          <w:color w:val="auto"/>
        </w:rPr>
        <w:t xml:space="preserve">, a partnership established under the laws of England and Wales having its principal place of business at </w:t>
      </w:r>
      <w:sdt>
        <w:sdtPr>
          <w:rPr>
            <w:color w:val="auto"/>
          </w:rPr>
          <w:id w:val="-1848789575"/>
          <w:placeholder>
            <w:docPart w:val="4BEEF24B8B0346C497EF39BF5522B194"/>
          </w:placeholder>
          <w:showingPlcHdr/>
        </w:sdtPr>
        <w:sdtEndPr/>
        <w:sdtContent>
          <w:r w:rsidR="00343E11" w:rsidRPr="00B34990">
            <w:rPr>
              <w:color w:val="D99594" w:themeColor="accent2" w:themeTint="99"/>
            </w:rPr>
            <w:t>[</w:t>
          </w:r>
          <w:r w:rsidR="00343E11" w:rsidRPr="00B34990">
            <w:rPr>
              <w:rStyle w:val="PlaceholderText"/>
              <w:color w:val="D99594" w:themeColor="accent2" w:themeTint="99"/>
            </w:rPr>
            <w:t>Address]</w:t>
          </w:r>
        </w:sdtContent>
      </w:sdt>
      <w:r w:rsidR="00343E11" w:rsidRPr="00BD7533">
        <w:rPr>
          <w:color w:val="auto"/>
        </w:rPr>
        <w:t xml:space="preserve"> </w:t>
      </w:r>
      <w:r>
        <w:t>(the "</w:t>
      </w:r>
      <w:r>
        <w:rPr>
          <w:b/>
          <w:bCs/>
        </w:rPr>
        <w:t>Disclosor</w:t>
      </w:r>
      <w:r>
        <w:t>"); and</w:t>
      </w:r>
    </w:p>
    <w:p w14:paraId="3F3F8DE6" w14:textId="77777777" w:rsidR="00BE6826" w:rsidRDefault="00E921D3">
      <w:pPr>
        <w:pStyle w:val="Parties1"/>
      </w:pPr>
      <w:r>
        <w:t>2</w:t>
      </w:r>
      <w:r>
        <w:tab/>
        <w:t>Digital Interruption Ltd, a company incorporated in England and Wales (registration number 10629757) having its registered office at The Landing, Blue Tower, MediaCityUK, Salford, United Kingdom, M50 2ST (the "</w:t>
      </w:r>
      <w:r>
        <w:rPr>
          <w:b/>
          <w:bCs/>
        </w:rPr>
        <w:t>Recipient</w:t>
      </w:r>
      <w:r>
        <w:t>").</w:t>
      </w:r>
    </w:p>
    <w:p w14:paraId="72401139" w14:textId="77777777" w:rsidR="00150119" w:rsidRDefault="00150119">
      <w:pPr>
        <w:pStyle w:val="IntroHeading"/>
        <w:outlineLvl w:val="2"/>
      </w:pPr>
    </w:p>
    <w:p w14:paraId="316E4A82" w14:textId="1A32F464" w:rsidR="00150119" w:rsidRDefault="00E921D3" w:rsidP="000657D7">
      <w:pPr>
        <w:pStyle w:val="IntroHeading"/>
        <w:outlineLvl w:val="2"/>
      </w:pPr>
      <w:r>
        <w:t>AGREEMENT</w:t>
      </w:r>
    </w:p>
    <w:p w14:paraId="455198E5" w14:textId="77777777" w:rsidR="00BE6826" w:rsidRDefault="00E921D3">
      <w:pPr>
        <w:pStyle w:val="Level1Heading"/>
        <w:outlineLvl w:val="3"/>
      </w:pPr>
      <w:r>
        <w:t>1.</w:t>
      </w:r>
      <w:r>
        <w:tab/>
        <w:t>Definitions</w:t>
      </w:r>
    </w:p>
    <w:p w14:paraId="6663565E" w14:textId="77777777" w:rsidR="00BE6826" w:rsidRDefault="00E921D3">
      <w:pPr>
        <w:pStyle w:val="Level2Number"/>
      </w:pPr>
      <w:r>
        <w:t>1.1</w:t>
      </w:r>
      <w:r>
        <w:tab/>
        <w:t>In this Agreement:</w:t>
      </w:r>
    </w:p>
    <w:p w14:paraId="0BF53170" w14:textId="77777777" w:rsidR="00BE6826" w:rsidRDefault="00E921D3">
      <w:pPr>
        <w:pStyle w:val="Definitionunnumbered"/>
      </w:pPr>
      <w:r>
        <w:t>"</w:t>
      </w:r>
      <w:r>
        <w:rPr>
          <w:b/>
          <w:bCs/>
        </w:rPr>
        <w:t>Agreement</w:t>
      </w:r>
      <w:r>
        <w:t>" means this agreement, and any amendments to this agreement from time to time;</w:t>
      </w:r>
    </w:p>
    <w:p w14:paraId="58764EA2" w14:textId="77777777" w:rsidR="00BE6826" w:rsidRDefault="00E921D3">
      <w:pPr>
        <w:pStyle w:val="Definitionunnumbered"/>
      </w:pPr>
      <w:r>
        <w:t>"</w:t>
      </w:r>
      <w:r>
        <w:rPr>
          <w:b/>
          <w:bCs/>
        </w:rPr>
        <w:t>Disclosor Confidential Information</w:t>
      </w:r>
      <w:r>
        <w:t>" means:</w:t>
      </w:r>
    </w:p>
    <w:p w14:paraId="4DB3787D" w14:textId="2804BE9F" w:rsidR="00BE6826" w:rsidRDefault="00E921D3">
      <w:pPr>
        <w:pStyle w:val="Definition1"/>
      </w:pPr>
      <w:r>
        <w:t>(a)</w:t>
      </w:r>
      <w:r>
        <w:tab/>
        <w:t xml:space="preserve">any information disclosed by the Disclosor to the Recipient during the Term (whether disclosed in writing, orally or otherwise) that </w:t>
      </w:r>
      <w:r w:rsidR="0038682F">
        <w:t xml:space="preserve">relates to vulnerabilities REX may find and record in their software </w:t>
      </w:r>
    </w:p>
    <w:p w14:paraId="792232DE" w14:textId="77777777" w:rsidR="00BE6826" w:rsidRDefault="00E921D3">
      <w:pPr>
        <w:pStyle w:val="Definitionunnumbered"/>
      </w:pPr>
      <w:r>
        <w:t>"</w:t>
      </w:r>
      <w:r>
        <w:rPr>
          <w:b/>
          <w:bCs/>
        </w:rPr>
        <w:t>Effective Date</w:t>
      </w:r>
      <w:r>
        <w:t>" means the date of execution of this Agreement; and</w:t>
      </w:r>
    </w:p>
    <w:p w14:paraId="30065839" w14:textId="6F2D2E85" w:rsidR="00BE6826" w:rsidRDefault="00E921D3">
      <w:pPr>
        <w:pStyle w:val="Definitionunnumbered"/>
      </w:pPr>
      <w:r>
        <w:t>"</w:t>
      </w:r>
      <w:r>
        <w:rPr>
          <w:b/>
          <w:bCs/>
        </w:rPr>
        <w:t>Term</w:t>
      </w:r>
      <w:r>
        <w:t xml:space="preserve">" means the term of this Agreement, commencing in accordance with Clause </w:t>
      </w:r>
      <w:r w:rsidR="0038682F">
        <w:t>2</w:t>
      </w:r>
      <w:r>
        <w:t xml:space="preserve">.1 and ending in accordance with Clause </w:t>
      </w:r>
      <w:r w:rsidR="0038682F">
        <w:t>2</w:t>
      </w:r>
      <w:r>
        <w:t>.2.</w:t>
      </w:r>
    </w:p>
    <w:p w14:paraId="7FACA068" w14:textId="77777777" w:rsidR="00150119" w:rsidRDefault="00150119" w:rsidP="000657D7">
      <w:pPr>
        <w:pStyle w:val="Definitionunnumbered"/>
        <w:ind w:left="0"/>
      </w:pPr>
    </w:p>
    <w:p w14:paraId="55FCC371" w14:textId="3B0B3482" w:rsidR="00BE6826" w:rsidRDefault="0038682F">
      <w:pPr>
        <w:pStyle w:val="Level1Heading"/>
        <w:outlineLvl w:val="3"/>
      </w:pPr>
      <w:r>
        <w:t>2</w:t>
      </w:r>
      <w:r w:rsidR="00E921D3">
        <w:t>.</w:t>
      </w:r>
      <w:r w:rsidR="00E921D3">
        <w:tab/>
        <w:t>Term</w:t>
      </w:r>
    </w:p>
    <w:p w14:paraId="5CE29699" w14:textId="2C0CDBD8" w:rsidR="00BE6826" w:rsidRDefault="0038682F">
      <w:pPr>
        <w:pStyle w:val="Level2Number"/>
      </w:pPr>
      <w:r>
        <w:t>2</w:t>
      </w:r>
      <w:r w:rsidR="00E921D3">
        <w:t>.1</w:t>
      </w:r>
      <w:r w:rsidR="00E921D3">
        <w:tab/>
        <w:t>This Agreement shall come into force upon the Effective Date.</w:t>
      </w:r>
    </w:p>
    <w:p w14:paraId="7BB84F88" w14:textId="1C92A74D" w:rsidR="00BE6826" w:rsidRDefault="0038682F">
      <w:pPr>
        <w:pStyle w:val="Level2Number"/>
      </w:pPr>
      <w:r>
        <w:t>2</w:t>
      </w:r>
      <w:r w:rsidR="00E921D3">
        <w:t>.2</w:t>
      </w:r>
      <w:r w:rsidR="00E921D3">
        <w:tab/>
        <w:t>This Agreement shall continue in force until the REX account is terminated and all data in the account will be deleted, upon which this Agreement shall terminate automatically, subject to termination in accordance with Clause 6 or any other provision of this Agreement.</w:t>
      </w:r>
    </w:p>
    <w:p w14:paraId="4128EFA4" w14:textId="77777777" w:rsidR="00150119" w:rsidRDefault="00150119">
      <w:pPr>
        <w:pStyle w:val="Level2Number"/>
      </w:pPr>
    </w:p>
    <w:p w14:paraId="68D02072" w14:textId="2FAD1746" w:rsidR="00BE6826" w:rsidRDefault="0038682F">
      <w:pPr>
        <w:pStyle w:val="Level1Heading"/>
        <w:outlineLvl w:val="3"/>
      </w:pPr>
      <w:r>
        <w:t>3</w:t>
      </w:r>
      <w:r w:rsidR="00E921D3">
        <w:t>.</w:t>
      </w:r>
      <w:r w:rsidR="00E921D3">
        <w:tab/>
        <w:t>Recipient's confidentiality obligations</w:t>
      </w:r>
    </w:p>
    <w:p w14:paraId="1379A1FD" w14:textId="4878341B" w:rsidR="00BE6826" w:rsidRDefault="0038682F">
      <w:pPr>
        <w:pStyle w:val="Level2Number"/>
      </w:pPr>
      <w:r>
        <w:t>3</w:t>
      </w:r>
      <w:r w:rsidR="00E921D3">
        <w:t>.1</w:t>
      </w:r>
      <w:r w:rsidR="00E921D3">
        <w:tab/>
        <w:t>The Recipient must:</w:t>
      </w:r>
    </w:p>
    <w:p w14:paraId="3C4821F4" w14:textId="77777777" w:rsidR="00BE6826" w:rsidRDefault="00E921D3">
      <w:pPr>
        <w:pStyle w:val="Level3Number"/>
      </w:pPr>
      <w:r>
        <w:t>(a)</w:t>
      </w:r>
      <w:r>
        <w:tab/>
        <w:t>keep the Disclosor Confidential Information strictly confidential;</w:t>
      </w:r>
    </w:p>
    <w:p w14:paraId="364B6C93" w14:textId="77777777" w:rsidR="00BE6826" w:rsidRDefault="00E921D3">
      <w:pPr>
        <w:pStyle w:val="Level3Number"/>
      </w:pPr>
      <w:r>
        <w:t>(b)</w:t>
      </w:r>
      <w:r>
        <w:tab/>
        <w:t>not disclose the Disclosor Confidential Information to any person without the Disclosor's prior written consent;</w:t>
      </w:r>
    </w:p>
    <w:p w14:paraId="06912291" w14:textId="77777777" w:rsidR="00BE6826" w:rsidRDefault="00E921D3">
      <w:pPr>
        <w:pStyle w:val="Level3Number"/>
      </w:pPr>
      <w:r>
        <w:t>(c)</w:t>
      </w:r>
      <w:r>
        <w:tab/>
        <w:t>use the same degree of care to protect the confidentiality of the Disclosor Confidential Information as the Recipient uses to protect the Recipient's own confidential information of a similar nature, being at least a reasonable degree of care; and</w:t>
      </w:r>
    </w:p>
    <w:p w14:paraId="08E7BC04" w14:textId="77777777" w:rsidR="00BE6826" w:rsidRDefault="00E921D3">
      <w:pPr>
        <w:pStyle w:val="Level3Number"/>
      </w:pPr>
      <w:r>
        <w:t>(d)</w:t>
      </w:r>
      <w:r>
        <w:tab/>
        <w:t>not use any of the Disclosor Confidential Information for any purpose other than to price the REX service.</w:t>
      </w:r>
    </w:p>
    <w:p w14:paraId="3D24A6CB" w14:textId="327C3D06" w:rsidR="00BE6826" w:rsidRDefault="0038682F">
      <w:pPr>
        <w:pStyle w:val="Level2Number"/>
      </w:pPr>
      <w:r>
        <w:t>3</w:t>
      </w:r>
      <w:r w:rsidR="00E921D3">
        <w:t>.2</w:t>
      </w:r>
      <w:r w:rsidR="00E921D3">
        <w:tab/>
        <w:t xml:space="preserve">This Clause </w:t>
      </w:r>
      <w:r>
        <w:t>3</w:t>
      </w:r>
      <w:r w:rsidR="00E921D3">
        <w:t xml:space="preserve"> imposes no obligations upon the Recipient with respect to Disclosor Confidential Information that:</w:t>
      </w:r>
    </w:p>
    <w:p w14:paraId="421F7C35" w14:textId="77777777" w:rsidR="00BE6826" w:rsidRDefault="00E921D3">
      <w:pPr>
        <w:pStyle w:val="Level3Number"/>
      </w:pPr>
      <w:r>
        <w:t>(a)</w:t>
      </w:r>
      <w:r>
        <w:tab/>
        <w:t>is known to the Recipient before disclosure under this Agreement and is not subject to any other obligation of confidentiality; or</w:t>
      </w:r>
    </w:p>
    <w:p w14:paraId="4CECDB83" w14:textId="77777777" w:rsidR="00BE6826" w:rsidRDefault="00E921D3">
      <w:pPr>
        <w:pStyle w:val="Level3Number"/>
      </w:pPr>
      <w:r>
        <w:t>(b)</w:t>
      </w:r>
      <w:r>
        <w:tab/>
        <w:t>is or becomes publicly known through no act or default of the Recipient.</w:t>
      </w:r>
    </w:p>
    <w:p w14:paraId="35AE1DC3" w14:textId="345B45B6" w:rsidR="00BE6826" w:rsidRDefault="0038682F">
      <w:pPr>
        <w:pStyle w:val="Level2Number"/>
      </w:pPr>
      <w:r>
        <w:t>3</w:t>
      </w:r>
      <w:r w:rsidR="00E921D3">
        <w:t>.3</w:t>
      </w:r>
      <w:r w:rsidR="00E921D3">
        <w:tab/>
        <w:t xml:space="preserve">The restrictions in this Clause </w:t>
      </w:r>
      <w:r>
        <w:t>3</w:t>
      </w:r>
      <w:r w:rsidR="00E921D3">
        <w:t xml:space="preserve"> do not apply to the extent that any Disclosor Confidential Information is required to be disclosed by any law or regulation, by any judicial or governmental order or request, or pursuant to disclosure requirements relating to the listing of the stock of the Recipient on any recognised stock exchange.</w:t>
      </w:r>
    </w:p>
    <w:p w14:paraId="73B88E44" w14:textId="3F71A21E" w:rsidR="00BE6826" w:rsidRDefault="0038682F">
      <w:pPr>
        <w:pStyle w:val="Level2Number"/>
      </w:pPr>
      <w:r>
        <w:t>3</w:t>
      </w:r>
      <w:r w:rsidR="00E921D3">
        <w:t>.</w:t>
      </w:r>
      <w:r>
        <w:t>3</w:t>
      </w:r>
      <w:r w:rsidR="00E921D3">
        <w:tab/>
        <w:t>Upon the termination of this Agreement, the Recipient must immediately cease to use the Disclosor Confidential Information.</w:t>
      </w:r>
    </w:p>
    <w:p w14:paraId="0A36AB09" w14:textId="5A7E4908" w:rsidR="00BE6826" w:rsidRDefault="0038682F">
      <w:pPr>
        <w:pStyle w:val="Level2Number"/>
      </w:pPr>
      <w:r>
        <w:t>3</w:t>
      </w:r>
      <w:r w:rsidR="00E921D3">
        <w:t>.5</w:t>
      </w:r>
      <w:r w:rsidR="00E921D3">
        <w:tab/>
        <w:t xml:space="preserve">The provisions of this Clause </w:t>
      </w:r>
      <w:r>
        <w:t>3</w:t>
      </w:r>
      <w:r w:rsidR="00E921D3">
        <w:t xml:space="preserve"> shall continue in force indefinitely following the termination of this Agreement.</w:t>
      </w:r>
    </w:p>
    <w:p w14:paraId="39C4ABAC" w14:textId="77777777" w:rsidR="00150119" w:rsidRDefault="00150119">
      <w:pPr>
        <w:pStyle w:val="Level2Number"/>
      </w:pPr>
    </w:p>
    <w:p w14:paraId="6E4C3422" w14:textId="656663FF" w:rsidR="00BE6826" w:rsidRDefault="0038682F">
      <w:pPr>
        <w:pStyle w:val="Level1Heading"/>
        <w:outlineLvl w:val="3"/>
      </w:pPr>
      <w:r>
        <w:t>4</w:t>
      </w:r>
      <w:r w:rsidR="00E921D3">
        <w:t>.</w:t>
      </w:r>
      <w:r w:rsidR="00E921D3">
        <w:tab/>
        <w:t>Warranties</w:t>
      </w:r>
    </w:p>
    <w:p w14:paraId="7C790192" w14:textId="27240FD7" w:rsidR="00BE6826" w:rsidRDefault="0038682F">
      <w:pPr>
        <w:pStyle w:val="Level2Number"/>
      </w:pPr>
      <w:r>
        <w:lastRenderedPageBreak/>
        <w:t>4</w:t>
      </w:r>
      <w:r w:rsidR="00E921D3">
        <w:t>.1</w:t>
      </w:r>
      <w:r w:rsidR="00E921D3">
        <w:tab/>
        <w:t>The Recipient warrants to the Disclosor that it has the legal right and authority to enter into this Agreement and to perform its obligations under this Agreement.</w:t>
      </w:r>
    </w:p>
    <w:p w14:paraId="493E3CBE" w14:textId="48FAB150" w:rsidR="00BE6826" w:rsidRDefault="0038682F">
      <w:pPr>
        <w:pStyle w:val="Level2Number"/>
      </w:pPr>
      <w:r>
        <w:t>4</w:t>
      </w:r>
      <w:r w:rsidR="00E921D3">
        <w:t>.2</w:t>
      </w:r>
      <w:r w:rsidR="00E921D3">
        <w:tab/>
        <w:t>All of the parties' warranties and representations in respect of the subject matter of this Agreement are expressly set out in this Agreement. To the maximum extent permitted by applicable law, no other warranties or representations concerning the subject matter of this Agreement will be implied into this Agreement or any related contract.</w:t>
      </w:r>
    </w:p>
    <w:p w14:paraId="54711D02" w14:textId="77777777" w:rsidR="00150119" w:rsidRDefault="00150119">
      <w:pPr>
        <w:pStyle w:val="Level2Number"/>
      </w:pPr>
    </w:p>
    <w:p w14:paraId="73AD24DB" w14:textId="7B44E37E" w:rsidR="00BE6826" w:rsidRDefault="0038682F">
      <w:pPr>
        <w:pStyle w:val="Level1Heading"/>
        <w:outlineLvl w:val="3"/>
      </w:pPr>
      <w:r>
        <w:t>5</w:t>
      </w:r>
      <w:r w:rsidR="00E921D3">
        <w:t>.</w:t>
      </w:r>
      <w:r w:rsidR="00E921D3">
        <w:tab/>
        <w:t>Termination</w:t>
      </w:r>
    </w:p>
    <w:p w14:paraId="546BCB9C" w14:textId="1272B27E" w:rsidR="00BE6826" w:rsidRDefault="0038682F">
      <w:pPr>
        <w:pStyle w:val="Level2Number"/>
      </w:pPr>
      <w:r>
        <w:t>5</w:t>
      </w:r>
      <w:r w:rsidR="00E921D3">
        <w:t>.1</w:t>
      </w:r>
      <w:r w:rsidR="00E921D3">
        <w:tab/>
        <w:t>Either party may terminate this Agreement forthwith by giving written notice of termination to the other party.</w:t>
      </w:r>
    </w:p>
    <w:p w14:paraId="55363A4E" w14:textId="77777777" w:rsidR="00150119" w:rsidRDefault="00150119">
      <w:pPr>
        <w:pStyle w:val="Level2Number"/>
      </w:pPr>
    </w:p>
    <w:p w14:paraId="466F08CC" w14:textId="236CB2A4" w:rsidR="00BE6826" w:rsidRDefault="0038682F">
      <w:pPr>
        <w:pStyle w:val="Level1Heading"/>
        <w:outlineLvl w:val="3"/>
      </w:pPr>
      <w:r>
        <w:t>6</w:t>
      </w:r>
      <w:r w:rsidR="00E921D3">
        <w:t>.</w:t>
      </w:r>
      <w:r w:rsidR="00E921D3">
        <w:tab/>
        <w:t>Effects of termination</w:t>
      </w:r>
    </w:p>
    <w:p w14:paraId="2CB14DE1" w14:textId="0FF295CF" w:rsidR="00BE6826" w:rsidRDefault="00150119">
      <w:pPr>
        <w:pStyle w:val="Level2Number"/>
      </w:pPr>
      <w:r>
        <w:t>6</w:t>
      </w:r>
      <w:r w:rsidR="00E921D3">
        <w:t>.1</w:t>
      </w:r>
      <w:r w:rsidR="00E921D3">
        <w:tab/>
        <w:t>Upon the termination of this Agreement, all of the provisions of this Agreement shall cease to have effect, save that the following provisions of this Agreement shall survive and continue to have effect (in accordance with their express terms or otherwise indefinitely)</w:t>
      </w:r>
      <w:r w:rsidR="0038682F">
        <w:t>.</w:t>
      </w:r>
    </w:p>
    <w:p w14:paraId="29058D6D" w14:textId="1C679476" w:rsidR="00BE6826" w:rsidRDefault="00150119">
      <w:pPr>
        <w:pStyle w:val="Level2Number"/>
      </w:pPr>
      <w:r>
        <w:t>6</w:t>
      </w:r>
      <w:r w:rsidR="00E921D3">
        <w:t>.2</w:t>
      </w:r>
      <w:r w:rsidR="00E921D3">
        <w:tab/>
        <w:t>Except to the extent that this Agreement expressly provides otherwise, the termination of this Agreement shall not affect the accrued rights of either party.</w:t>
      </w:r>
    </w:p>
    <w:p w14:paraId="4CB72957" w14:textId="77777777" w:rsidR="00150119" w:rsidRDefault="00150119">
      <w:pPr>
        <w:pStyle w:val="Level2Number"/>
      </w:pPr>
    </w:p>
    <w:p w14:paraId="550F5C86" w14:textId="57CF07A5" w:rsidR="00BE6826" w:rsidRDefault="00150119">
      <w:pPr>
        <w:pStyle w:val="Level1Heading"/>
        <w:outlineLvl w:val="3"/>
      </w:pPr>
      <w:r>
        <w:t>7</w:t>
      </w:r>
      <w:r w:rsidR="00E921D3">
        <w:t>.</w:t>
      </w:r>
      <w:r w:rsidR="00E921D3">
        <w:tab/>
        <w:t>General</w:t>
      </w:r>
    </w:p>
    <w:p w14:paraId="495D56EC" w14:textId="128AE018" w:rsidR="00BE6826" w:rsidRDefault="00150119">
      <w:pPr>
        <w:pStyle w:val="Level2Number"/>
      </w:pPr>
      <w:r>
        <w:t>7</w:t>
      </w:r>
      <w:r w:rsidR="00E921D3">
        <w:t>.1</w:t>
      </w:r>
      <w:r w:rsidR="00E921D3">
        <w:tab/>
        <w:t>No breach of any provision of this Agreement shall be waived except with the express written consent of the party not in breach.</w:t>
      </w:r>
    </w:p>
    <w:p w14:paraId="1CDC7833" w14:textId="113BF124" w:rsidR="00BE6826" w:rsidRDefault="00150119">
      <w:pPr>
        <w:pStyle w:val="Level2Number"/>
      </w:pPr>
      <w:r>
        <w:t>7</w:t>
      </w:r>
      <w:r w:rsidR="00E921D3">
        <w:t>.2</w:t>
      </w:r>
      <w:r w:rsidR="00E921D3">
        <w:tab/>
        <w:t>If any provision of this Agreement is determined by any court or other competent authority to be unlawful and/or unenforceable, the other provisions of this Agreement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14:paraId="50FBF58C" w14:textId="3A86B022" w:rsidR="00BE6826" w:rsidRDefault="00150119">
      <w:pPr>
        <w:pStyle w:val="Level2Number"/>
      </w:pPr>
      <w:r>
        <w:t>7</w:t>
      </w:r>
      <w:r w:rsidR="00E921D3">
        <w:t>.3</w:t>
      </w:r>
      <w:r w:rsidR="00E921D3">
        <w:tab/>
        <w:t>This Agreement may not be varied except by a written document signed by or on behalf of each of the parties.</w:t>
      </w:r>
    </w:p>
    <w:p w14:paraId="6D07DE76" w14:textId="4FDEB055" w:rsidR="00BE6826" w:rsidRDefault="00150119">
      <w:pPr>
        <w:pStyle w:val="Level2Number"/>
      </w:pPr>
      <w:r>
        <w:t>7</w:t>
      </w:r>
      <w:r w:rsidR="00E921D3">
        <w:t>.4</w:t>
      </w:r>
      <w:r w:rsidR="00E921D3">
        <w:tab/>
        <w:t>Neither party may without the prior written consent of the other party assign, transfer, charge, license or otherwise deal in or dispose of any contractual rights or obligations under this Agreement.</w:t>
      </w:r>
    </w:p>
    <w:p w14:paraId="61EE5691" w14:textId="2E044C91" w:rsidR="00BE6826" w:rsidRDefault="00150119">
      <w:pPr>
        <w:pStyle w:val="Level2Number"/>
      </w:pPr>
      <w:r>
        <w:lastRenderedPageBreak/>
        <w:t>7</w:t>
      </w:r>
      <w:r w:rsidR="00E921D3">
        <w:t>.5</w:t>
      </w:r>
      <w:r w:rsidR="00E921D3">
        <w:tab/>
        <w:t xml:space="preserve">This Agreement is made for the benefit of the </w:t>
      </w:r>
      <w:proofErr w:type="gramStart"/>
      <w:r w:rsidR="00E921D3">
        <w:t>parties, and</w:t>
      </w:r>
      <w:proofErr w:type="gramEnd"/>
      <w:r w:rsidR="00E921D3">
        <w:t xml:space="preserve"> is not intended to benefit any third party or be enforceable by any third party. The rights of the parties to terminate, rescind, or agree any amendment, waiver, variation or settlement under or relating to this Agreement are not subject to the consent of any third party.</w:t>
      </w:r>
    </w:p>
    <w:p w14:paraId="0F7BE2B4" w14:textId="1A690686" w:rsidR="00BE6826" w:rsidRDefault="00150119">
      <w:pPr>
        <w:pStyle w:val="Level2Number"/>
      </w:pPr>
      <w:r>
        <w:t>7</w:t>
      </w:r>
      <w:r w:rsidR="00E921D3">
        <w:t>.6</w:t>
      </w:r>
      <w:r w:rsidR="00E921D3">
        <w:tab/>
        <w:t>Nothing in this Agreement shall exclude or limit any liability of a party for fraud or fraudulent misrepresentation, or any other liability of a party that may not be excluded or limited under applicable law.</w:t>
      </w:r>
    </w:p>
    <w:p w14:paraId="1EB4C7B1" w14:textId="1F82B55F" w:rsidR="00BE6826" w:rsidRDefault="00150119">
      <w:pPr>
        <w:pStyle w:val="Level2Number"/>
      </w:pPr>
      <w:r>
        <w:t>7</w:t>
      </w:r>
      <w:r w:rsidR="00E921D3">
        <w:t>.7</w:t>
      </w:r>
      <w:r w:rsidR="00E921D3">
        <w:tab/>
        <w:t xml:space="preserve">Subject to Clause </w:t>
      </w:r>
      <w:r>
        <w:t>7</w:t>
      </w:r>
      <w:r w:rsidR="00E921D3">
        <w:t>.6, this Agreement shall constitute the entire agreement between the parties in relation to the subject matter of this Agreement, and shall supersede all previous agreements, arrangements and understandings between the parties in respect of that subject matter.</w:t>
      </w:r>
    </w:p>
    <w:p w14:paraId="185DA2E7" w14:textId="3CB3A034" w:rsidR="00BE6826" w:rsidRDefault="00150119">
      <w:pPr>
        <w:pStyle w:val="Level2Number"/>
      </w:pPr>
      <w:r>
        <w:t>7</w:t>
      </w:r>
      <w:r w:rsidR="00E921D3">
        <w:t>.8</w:t>
      </w:r>
      <w:r w:rsidR="00E921D3">
        <w:tab/>
        <w:t>This Agreement shall be governed by and construed in accordance with English law.</w:t>
      </w:r>
    </w:p>
    <w:p w14:paraId="5B3F23F9" w14:textId="29B9CA78" w:rsidR="00BE6826" w:rsidRDefault="00150119">
      <w:pPr>
        <w:pStyle w:val="Level2Number"/>
      </w:pPr>
      <w:r>
        <w:t>7</w:t>
      </w:r>
      <w:r w:rsidR="00E921D3">
        <w:t>.9</w:t>
      </w:r>
      <w:r w:rsidR="00E921D3">
        <w:tab/>
        <w:t>The courts of England shall have exclusive jurisdiction to adjudicate any dispute arising under or in connection with this Agreement.</w:t>
      </w:r>
    </w:p>
    <w:p w14:paraId="57992B98" w14:textId="2A2A436E" w:rsidR="00150119" w:rsidRDefault="00150119">
      <w:pPr>
        <w:pStyle w:val="Level2Number"/>
      </w:pPr>
    </w:p>
    <w:p w14:paraId="3269AB4D" w14:textId="77777777" w:rsidR="00150119" w:rsidRDefault="00150119">
      <w:pPr>
        <w:pStyle w:val="Level2Number"/>
      </w:pPr>
    </w:p>
    <w:p w14:paraId="2054002B" w14:textId="77777777" w:rsidR="00BE6826" w:rsidRDefault="00E921D3">
      <w:pPr>
        <w:pStyle w:val="IntroHeading"/>
        <w:outlineLvl w:val="2"/>
      </w:pPr>
      <w:r>
        <w:t>EXECUTION</w:t>
      </w:r>
    </w:p>
    <w:p w14:paraId="51973D00" w14:textId="77777777" w:rsidR="00BE6826" w:rsidRDefault="00E921D3">
      <w:pPr>
        <w:pStyle w:val="BodyText"/>
      </w:pPr>
      <w:r>
        <w:t>The parties have indicated their acceptance of this Agreement by executing it below.</w:t>
      </w:r>
    </w:p>
    <w:p w14:paraId="320BF880" w14:textId="49BA151B" w:rsidR="00BE6826" w:rsidRPr="002623D5" w:rsidRDefault="00E921D3">
      <w:pPr>
        <w:pStyle w:val="BodyText"/>
        <w:rPr>
          <w:color w:val="auto"/>
        </w:rPr>
      </w:pPr>
      <w:r>
        <w:rPr>
          <w:b/>
          <w:bCs/>
        </w:rPr>
        <w:t>SIGNED BY</w:t>
      </w:r>
      <w:r w:rsidR="002623D5">
        <w:t xml:space="preserve"> </w:t>
      </w:r>
      <w:r w:rsidR="00BE40F5">
        <w:br/>
      </w:r>
      <w:r w:rsidR="00BE40F5">
        <w:br/>
      </w:r>
      <w:sdt>
        <w:sdtPr>
          <w:id w:val="749392757"/>
          <w:placeholder>
            <w:docPart w:val="FA9A0DB5538E4703A52008DB37623DCF"/>
          </w:placeholder>
          <w:showingPlcHdr/>
        </w:sdtPr>
        <w:sdtEndPr/>
        <w:sdtContent>
          <w:r w:rsidR="002623D5" w:rsidRPr="00343E11">
            <w:rPr>
              <w:color w:val="D99594" w:themeColor="accent2" w:themeTint="99"/>
            </w:rPr>
            <w:t>[</w:t>
          </w:r>
          <w:r w:rsidR="002623D5" w:rsidRPr="00343E11">
            <w:rPr>
              <w:rStyle w:val="PlaceholderText"/>
              <w:color w:val="D99594" w:themeColor="accent2" w:themeTint="99"/>
            </w:rPr>
            <w:t>Individual Name]</w:t>
          </w:r>
        </w:sdtContent>
      </w:sdt>
      <w:r w:rsidR="002623D5" w:rsidRPr="002623D5">
        <w:rPr>
          <w:color w:val="auto"/>
        </w:rPr>
        <w:t xml:space="preserve"> </w:t>
      </w:r>
      <w:r w:rsidRPr="002623D5">
        <w:rPr>
          <w:color w:val="auto"/>
        </w:rPr>
        <w:t>on</w:t>
      </w:r>
      <w:r w:rsidR="002623D5">
        <w:rPr>
          <w:color w:val="auto"/>
        </w:rPr>
        <w:t xml:space="preserve"> </w:t>
      </w:r>
      <w:sdt>
        <w:sdtPr>
          <w:rPr>
            <w:color w:val="auto"/>
          </w:rPr>
          <w:id w:val="-773403002"/>
          <w:placeholder>
            <w:docPart w:val="C0ACEAF63443429B93587DB6C47BA3EA"/>
          </w:placeholder>
          <w:showingPlcHdr/>
          <w15:color w:val="000000"/>
          <w:date w:fullDate="2020-07-28T00:00:00Z">
            <w:dateFormat w:val="dd/MM/yyyy"/>
            <w:lid w:val="en-GB"/>
            <w:storeMappedDataAs w:val="dateTime"/>
            <w:calendar w:val="gregorian"/>
          </w:date>
        </w:sdtPr>
        <w:sdtEndPr/>
        <w:sdtContent>
          <w:r w:rsidR="002623D5">
            <w:rPr>
              <w:rStyle w:val="PlaceholderText"/>
              <w:color w:val="D99594" w:themeColor="accent2" w:themeTint="99"/>
            </w:rPr>
            <w:t>[Date]</w:t>
          </w:r>
        </w:sdtContent>
      </w:sdt>
      <w:r w:rsidRPr="002623D5">
        <w:rPr>
          <w:color w:val="auto"/>
        </w:rPr>
        <w:t xml:space="preserve">, the </w:t>
      </w:r>
      <w:r w:rsidR="002623D5" w:rsidRPr="002623D5">
        <w:rPr>
          <w:b/>
          <w:bCs/>
          <w:color w:val="auto"/>
        </w:rPr>
        <w:t>Disclos</w:t>
      </w:r>
      <w:r w:rsidR="00DC6269">
        <w:rPr>
          <w:b/>
          <w:bCs/>
          <w:color w:val="auto"/>
        </w:rPr>
        <w:t>o</w:t>
      </w:r>
      <w:r w:rsidR="002623D5" w:rsidRPr="002623D5">
        <w:rPr>
          <w:b/>
          <w:bCs/>
          <w:color w:val="auto"/>
        </w:rPr>
        <w:t>r</w:t>
      </w:r>
      <w:r w:rsidRPr="002623D5">
        <w:rPr>
          <w:color w:val="auto"/>
        </w:rPr>
        <w:t xml:space="preserve"> </w:t>
      </w:r>
      <w:r w:rsidR="00BE40F5">
        <w:rPr>
          <w:color w:val="auto"/>
        </w:rPr>
        <w:br/>
      </w:r>
      <w:r w:rsidR="00BE40F5">
        <w:rPr>
          <w:color w:val="auto"/>
        </w:rPr>
        <w:br/>
      </w:r>
      <w:r w:rsidRPr="002623D5">
        <w:rPr>
          <w:b/>
          <w:bCs/>
          <w:color w:val="auto"/>
        </w:rPr>
        <w:t>OR</w:t>
      </w:r>
      <w:r w:rsidRPr="002623D5">
        <w:rPr>
          <w:color w:val="auto"/>
        </w:rPr>
        <w:t xml:space="preserve"> </w:t>
      </w:r>
      <w:r w:rsidR="00BE40F5">
        <w:rPr>
          <w:color w:val="auto"/>
        </w:rPr>
        <w:br/>
      </w:r>
      <w:r w:rsidR="00BE40F5">
        <w:rPr>
          <w:color w:val="auto"/>
        </w:rPr>
        <w:br/>
      </w:r>
      <w:sdt>
        <w:sdtPr>
          <w:id w:val="519434533"/>
          <w:placeholder>
            <w:docPart w:val="87641535754C485F9CC6DA4809E4E5C1"/>
          </w:placeholder>
          <w:showingPlcHdr/>
        </w:sdtPr>
        <w:sdtEndPr/>
        <w:sdtContent>
          <w:r w:rsidR="00BE40F5" w:rsidRPr="00343E11">
            <w:rPr>
              <w:color w:val="D99594" w:themeColor="accent2" w:themeTint="99"/>
            </w:rPr>
            <w:t>[</w:t>
          </w:r>
          <w:r w:rsidR="00BE40F5" w:rsidRPr="00343E11">
            <w:rPr>
              <w:rStyle w:val="PlaceholderText"/>
              <w:color w:val="D99594" w:themeColor="accent2" w:themeTint="99"/>
            </w:rPr>
            <w:t>Individual Name]</w:t>
          </w:r>
        </w:sdtContent>
      </w:sdt>
      <w:r w:rsidRPr="002623D5">
        <w:rPr>
          <w:color w:val="auto"/>
        </w:rPr>
        <w:t xml:space="preserve"> on </w:t>
      </w:r>
      <w:sdt>
        <w:sdtPr>
          <w:rPr>
            <w:color w:val="auto"/>
          </w:rPr>
          <w:id w:val="1060677258"/>
          <w:placeholder>
            <w:docPart w:val="C3B44F6EFCCB4C49847C7555B00399F8"/>
          </w:placeholder>
          <w:showingPlcHdr/>
          <w15:color w:val="000000"/>
          <w:date w:fullDate="2020-07-28T00:00:00Z">
            <w:dateFormat w:val="dd/MM/yyyy"/>
            <w:lid w:val="en-GB"/>
            <w:storeMappedDataAs w:val="dateTime"/>
            <w:calendar w:val="gregorian"/>
          </w:date>
        </w:sdtPr>
        <w:sdtEndPr/>
        <w:sdtContent>
          <w:r w:rsidR="00BE40F5">
            <w:rPr>
              <w:rStyle w:val="PlaceholderText"/>
              <w:color w:val="D99594" w:themeColor="accent2" w:themeTint="99"/>
            </w:rPr>
            <w:t>[Date]</w:t>
          </w:r>
        </w:sdtContent>
      </w:sdt>
      <w:r w:rsidRPr="002623D5">
        <w:rPr>
          <w:color w:val="auto"/>
        </w:rPr>
        <w:t xml:space="preserve">, duly authorised for and on behalf of the </w:t>
      </w:r>
      <w:r w:rsidRPr="002623D5">
        <w:rPr>
          <w:b/>
          <w:bCs/>
          <w:color w:val="auto"/>
        </w:rPr>
        <w:t>Disclos</w:t>
      </w:r>
      <w:r w:rsidR="00DC6269">
        <w:rPr>
          <w:b/>
          <w:bCs/>
          <w:color w:val="auto"/>
        </w:rPr>
        <w:t>o</w:t>
      </w:r>
      <w:r w:rsidRPr="002623D5">
        <w:rPr>
          <w:b/>
          <w:bCs/>
          <w:color w:val="auto"/>
        </w:rPr>
        <w:t>r</w:t>
      </w:r>
      <w:r w:rsidRPr="002623D5">
        <w:rPr>
          <w:color w:val="auto"/>
        </w:rPr>
        <w:t>:</w:t>
      </w:r>
    </w:p>
    <w:p w14:paraId="104915A1" w14:textId="77777777" w:rsidR="00BE6826" w:rsidRDefault="00E921D3">
      <w:pPr>
        <w:pStyle w:val="BodyText"/>
      </w:pPr>
      <w:r>
        <w:t>........................................</w:t>
      </w:r>
    </w:p>
    <w:p w14:paraId="5ECF6DC5" w14:textId="7D082356" w:rsidR="00BE6826" w:rsidRDefault="00E921D3">
      <w:pPr>
        <w:pStyle w:val="BodyText"/>
      </w:pPr>
      <w:r>
        <w:rPr>
          <w:b/>
          <w:bCs/>
        </w:rPr>
        <w:t>SIGNED BY</w:t>
      </w:r>
      <w:r>
        <w:t xml:space="preserve"> </w:t>
      </w:r>
      <w:sdt>
        <w:sdtPr>
          <w:id w:val="450904389"/>
          <w:placeholder>
            <w:docPart w:val="F4ECE80A1ACC4EE89A0BA45367C4F19F"/>
          </w:placeholder>
          <w:showingPlcHdr/>
        </w:sdtPr>
        <w:sdtEndPr/>
        <w:sdtContent>
          <w:r w:rsidR="00BE40F5" w:rsidRPr="00343E11">
            <w:rPr>
              <w:color w:val="D99594" w:themeColor="accent2" w:themeTint="99"/>
            </w:rPr>
            <w:t>[</w:t>
          </w:r>
          <w:r w:rsidR="00BE40F5" w:rsidRPr="00343E11">
            <w:rPr>
              <w:rStyle w:val="PlaceholderText"/>
              <w:color w:val="D99594" w:themeColor="accent2" w:themeTint="99"/>
            </w:rPr>
            <w:t>Individual Name]</w:t>
          </w:r>
        </w:sdtContent>
      </w:sdt>
      <w:r w:rsidR="00BE40F5">
        <w:t xml:space="preserve"> </w:t>
      </w:r>
      <w:r>
        <w:t xml:space="preserve">on </w:t>
      </w:r>
      <w:sdt>
        <w:sdtPr>
          <w:rPr>
            <w:color w:val="auto"/>
          </w:rPr>
          <w:id w:val="-1168243792"/>
          <w:placeholder>
            <w:docPart w:val="42C70DE095AD4508867D10DF429E10C2"/>
          </w:placeholder>
          <w:showingPlcHdr/>
          <w15:color w:val="000000"/>
          <w:date w:fullDate="2020-07-28T00:00:00Z">
            <w:dateFormat w:val="dd/MM/yyyy"/>
            <w:lid w:val="en-GB"/>
            <w:storeMappedDataAs w:val="dateTime"/>
            <w:calendar w:val="gregorian"/>
          </w:date>
        </w:sdtPr>
        <w:sdtEndPr/>
        <w:sdtContent>
          <w:r w:rsidR="00BE40F5">
            <w:rPr>
              <w:rStyle w:val="PlaceholderText"/>
              <w:color w:val="D99594" w:themeColor="accent2" w:themeTint="99"/>
            </w:rPr>
            <w:t>[Date]</w:t>
          </w:r>
        </w:sdtContent>
      </w:sdt>
      <w:r>
        <w:t xml:space="preserve">, duly authorised for and on behalf of </w:t>
      </w:r>
      <w:r w:rsidR="00150119" w:rsidRPr="00150119">
        <w:rPr>
          <w:b/>
          <w:bCs/>
        </w:rPr>
        <w:t>Digital Interruption</w:t>
      </w:r>
      <w:r w:rsidR="00150119">
        <w:t xml:space="preserve">, </w:t>
      </w:r>
      <w:r>
        <w:t xml:space="preserve">the </w:t>
      </w:r>
      <w:r w:rsidRPr="00150119">
        <w:rPr>
          <w:b/>
          <w:bCs/>
        </w:rPr>
        <w:t>Recipient</w:t>
      </w:r>
      <w:r>
        <w:t>:</w:t>
      </w:r>
    </w:p>
    <w:p w14:paraId="56B305D1" w14:textId="77777777" w:rsidR="00BE6826" w:rsidRDefault="00E921D3">
      <w:pPr>
        <w:pStyle w:val="BodyText"/>
      </w:pPr>
      <w:r>
        <w:t>........................................</w:t>
      </w:r>
    </w:p>
    <w:p w14:paraId="2CF3084E" w14:textId="1EE1A182" w:rsidR="00BE6826" w:rsidRDefault="00BE6826"/>
    <w:sectPr w:rsidR="00BE6826" w:rsidSect="000F6147">
      <w:footerReference w:type="default" r:id="rId8"/>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B7FF8" w14:textId="77777777" w:rsidR="00073A52" w:rsidRDefault="00073A52" w:rsidP="006E0FDA">
      <w:pPr>
        <w:spacing w:after="0" w:line="240" w:lineRule="auto"/>
      </w:pPr>
      <w:r>
        <w:separator/>
      </w:r>
    </w:p>
  </w:endnote>
  <w:endnote w:type="continuationSeparator" w:id="0">
    <w:p w14:paraId="1BDB7063" w14:textId="77777777" w:rsidR="00073A52" w:rsidRDefault="00073A52"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C0825" w14:textId="6F4986C2" w:rsidR="0038682F" w:rsidRPr="0038682F" w:rsidRDefault="0038682F">
    <w:pPr>
      <w:pStyle w:val="Footer"/>
      <w:rPr>
        <w:sz w:val="16"/>
        <w:szCs w:val="16"/>
      </w:rPr>
    </w:pPr>
    <w:r w:rsidRPr="0038682F">
      <w:rPr>
        <w:sz w:val="16"/>
        <w:szCs w:val="16"/>
      </w:rPr>
      <w:t xml:space="preserve">This document was created using a template from </w:t>
    </w:r>
    <w:r w:rsidR="00150119">
      <w:rPr>
        <w:sz w:val="16"/>
        <w:szCs w:val="16"/>
      </w:rPr>
      <w:t>d</w:t>
    </w:r>
    <w:r w:rsidRPr="0038682F">
      <w:rPr>
        <w:sz w:val="16"/>
        <w:szCs w:val="16"/>
      </w:rPr>
      <w:t xml:space="preserve">ocular </w:t>
    </w:r>
    <w:hyperlink r:id="rId1" w:history="1">
      <w:r w:rsidRPr="00150119">
        <w:rPr>
          <w:rStyle w:val="Hyperlink"/>
          <w:color w:val="3FC38A"/>
          <w:sz w:val="16"/>
          <w:szCs w:val="16"/>
        </w:rPr>
        <w:t>https://docular.net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6353F" w14:textId="77777777" w:rsidR="00073A52" w:rsidRDefault="00073A52" w:rsidP="006E0FDA">
      <w:pPr>
        <w:spacing w:after="0" w:line="240" w:lineRule="auto"/>
      </w:pPr>
      <w:r>
        <w:separator/>
      </w:r>
    </w:p>
  </w:footnote>
  <w:footnote w:type="continuationSeparator" w:id="0">
    <w:p w14:paraId="417EB2C6" w14:textId="77777777" w:rsidR="00073A52" w:rsidRDefault="00073A52"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E30EE5"/>
    <w:multiLevelType w:val="hybridMultilevel"/>
    <w:tmpl w:val="142C5ECC"/>
    <w:lvl w:ilvl="0" w:tplc="133210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17421F"/>
    <w:multiLevelType w:val="hybridMultilevel"/>
    <w:tmpl w:val="CD8ABEA6"/>
    <w:lvl w:ilvl="0" w:tplc="51064807">
      <w:start w:val="1"/>
      <w:numFmt w:val="decimal"/>
      <w:lvlText w:val="%1."/>
      <w:lvlJc w:val="left"/>
      <w:pPr>
        <w:ind w:left="720" w:hanging="360"/>
      </w:pPr>
    </w:lvl>
    <w:lvl w:ilvl="1" w:tplc="51064807" w:tentative="1">
      <w:start w:val="1"/>
      <w:numFmt w:val="lowerLetter"/>
      <w:lvlText w:val="%2."/>
      <w:lvlJc w:val="left"/>
      <w:pPr>
        <w:ind w:left="1440" w:hanging="360"/>
      </w:pPr>
    </w:lvl>
    <w:lvl w:ilvl="2" w:tplc="51064807" w:tentative="1">
      <w:start w:val="1"/>
      <w:numFmt w:val="lowerRoman"/>
      <w:lvlText w:val="%3."/>
      <w:lvlJc w:val="right"/>
      <w:pPr>
        <w:ind w:left="2160" w:hanging="180"/>
      </w:pPr>
    </w:lvl>
    <w:lvl w:ilvl="3" w:tplc="51064807" w:tentative="1">
      <w:start w:val="1"/>
      <w:numFmt w:val="decimal"/>
      <w:lvlText w:val="%4."/>
      <w:lvlJc w:val="left"/>
      <w:pPr>
        <w:ind w:left="2880" w:hanging="360"/>
      </w:pPr>
    </w:lvl>
    <w:lvl w:ilvl="4" w:tplc="51064807" w:tentative="1">
      <w:start w:val="1"/>
      <w:numFmt w:val="lowerLetter"/>
      <w:lvlText w:val="%5."/>
      <w:lvlJc w:val="left"/>
      <w:pPr>
        <w:ind w:left="3600" w:hanging="360"/>
      </w:pPr>
    </w:lvl>
    <w:lvl w:ilvl="5" w:tplc="51064807" w:tentative="1">
      <w:start w:val="1"/>
      <w:numFmt w:val="lowerRoman"/>
      <w:lvlText w:val="%6."/>
      <w:lvlJc w:val="right"/>
      <w:pPr>
        <w:ind w:left="4320" w:hanging="180"/>
      </w:pPr>
    </w:lvl>
    <w:lvl w:ilvl="6" w:tplc="51064807" w:tentative="1">
      <w:start w:val="1"/>
      <w:numFmt w:val="decimal"/>
      <w:lvlText w:val="%7."/>
      <w:lvlJc w:val="left"/>
      <w:pPr>
        <w:ind w:left="5040" w:hanging="360"/>
      </w:pPr>
    </w:lvl>
    <w:lvl w:ilvl="7" w:tplc="51064807" w:tentative="1">
      <w:start w:val="1"/>
      <w:numFmt w:val="lowerLetter"/>
      <w:lvlText w:val="%8."/>
      <w:lvlJc w:val="left"/>
      <w:pPr>
        <w:ind w:left="5760" w:hanging="360"/>
      </w:pPr>
    </w:lvl>
    <w:lvl w:ilvl="8" w:tplc="51064807" w:tentative="1">
      <w:start w:val="1"/>
      <w:numFmt w:val="lowerRoman"/>
      <w:lvlText w:val="%9."/>
      <w:lvlJc w:val="right"/>
      <w:pPr>
        <w:ind w:left="6480" w:hanging="180"/>
      </w:pPr>
    </w:lvl>
  </w:abstractNum>
  <w:abstractNum w:abstractNumId="1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19"/>
  </w:num>
  <w:num w:numId="4">
    <w:abstractNumId w:val="17"/>
  </w:num>
  <w:num w:numId="5">
    <w:abstractNumId w:val="13"/>
  </w:num>
  <w:num w:numId="6">
    <w:abstractNumId w:val="12"/>
  </w:num>
  <w:num w:numId="7">
    <w:abstractNumId w:val="14"/>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7D7"/>
    <w:rsid w:val="00065F9C"/>
    <w:rsid w:val="00073A52"/>
    <w:rsid w:val="000F6147"/>
    <w:rsid w:val="00112029"/>
    <w:rsid w:val="00135412"/>
    <w:rsid w:val="00141F91"/>
    <w:rsid w:val="00150119"/>
    <w:rsid w:val="00237D26"/>
    <w:rsid w:val="0025382B"/>
    <w:rsid w:val="002623D5"/>
    <w:rsid w:val="00343E11"/>
    <w:rsid w:val="00361FF4"/>
    <w:rsid w:val="0038682F"/>
    <w:rsid w:val="003B5299"/>
    <w:rsid w:val="003E6C38"/>
    <w:rsid w:val="00434418"/>
    <w:rsid w:val="00493A0C"/>
    <w:rsid w:val="004D6B48"/>
    <w:rsid w:val="00531A4E"/>
    <w:rsid w:val="00535F5A"/>
    <w:rsid w:val="00555F58"/>
    <w:rsid w:val="00572EB5"/>
    <w:rsid w:val="005804AD"/>
    <w:rsid w:val="005A4DA7"/>
    <w:rsid w:val="005E0F4F"/>
    <w:rsid w:val="00654614"/>
    <w:rsid w:val="006862EF"/>
    <w:rsid w:val="006C5DED"/>
    <w:rsid w:val="006E6663"/>
    <w:rsid w:val="008B3AC2"/>
    <w:rsid w:val="008E3557"/>
    <w:rsid w:val="008F680D"/>
    <w:rsid w:val="00A92D0B"/>
    <w:rsid w:val="00AC197E"/>
    <w:rsid w:val="00B20676"/>
    <w:rsid w:val="00B21D59"/>
    <w:rsid w:val="00B34990"/>
    <w:rsid w:val="00BC00C0"/>
    <w:rsid w:val="00BD419F"/>
    <w:rsid w:val="00BD7533"/>
    <w:rsid w:val="00BE40F5"/>
    <w:rsid w:val="00BE6826"/>
    <w:rsid w:val="00CB727F"/>
    <w:rsid w:val="00CC546C"/>
    <w:rsid w:val="00D3082D"/>
    <w:rsid w:val="00D82E1D"/>
    <w:rsid w:val="00DC6269"/>
    <w:rsid w:val="00DF064E"/>
    <w:rsid w:val="00E72A07"/>
    <w:rsid w:val="00E921D3"/>
    <w:rsid w:val="00FB2828"/>
    <w:rsid w:val="00FB4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B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paragraph" w:styleId="Header">
    <w:name w:val="header"/>
    <w:basedOn w:val="Normal"/>
    <w:link w:val="HeaderChar"/>
    <w:uiPriority w:val="99"/>
    <w:unhideWhenUsed/>
    <w:rsid w:val="00386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82F"/>
  </w:style>
  <w:style w:type="paragraph" w:styleId="Footer">
    <w:name w:val="footer"/>
    <w:basedOn w:val="Normal"/>
    <w:link w:val="FooterChar"/>
    <w:uiPriority w:val="99"/>
    <w:unhideWhenUsed/>
    <w:rsid w:val="00386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82F"/>
  </w:style>
  <w:style w:type="character" w:styleId="Hyperlink">
    <w:name w:val="Hyperlink"/>
    <w:basedOn w:val="DefaultParagraphFont"/>
    <w:uiPriority w:val="99"/>
    <w:unhideWhenUsed/>
    <w:rsid w:val="0038682F"/>
    <w:rPr>
      <w:color w:val="0000FF" w:themeColor="hyperlink"/>
      <w:u w:val="single"/>
    </w:rPr>
  </w:style>
  <w:style w:type="character" w:styleId="UnresolvedMention">
    <w:name w:val="Unresolved Mention"/>
    <w:basedOn w:val="DefaultParagraphFont"/>
    <w:uiPriority w:val="99"/>
    <w:rsid w:val="0038682F"/>
    <w:rPr>
      <w:color w:val="605E5C"/>
      <w:shd w:val="clear" w:color="auto" w:fill="E1DFDD"/>
    </w:rPr>
  </w:style>
  <w:style w:type="paragraph" w:styleId="BalloonText">
    <w:name w:val="Balloon Text"/>
    <w:basedOn w:val="Normal"/>
    <w:link w:val="BalloonTextChar"/>
    <w:uiPriority w:val="99"/>
    <w:semiHidden/>
    <w:unhideWhenUsed/>
    <w:rsid w:val="00237D2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7D26"/>
    <w:rPr>
      <w:rFonts w:ascii="Times New Roman" w:hAnsi="Times New Roman" w:cs="Times New Roman"/>
      <w:sz w:val="18"/>
      <w:szCs w:val="18"/>
    </w:rPr>
  </w:style>
  <w:style w:type="character" w:styleId="PlaceholderText">
    <w:name w:val="Placeholder Text"/>
    <w:basedOn w:val="DefaultParagraphFont"/>
    <w:uiPriority w:val="99"/>
    <w:unhideWhenUsed/>
    <w:rsid w:val="00FB2828"/>
    <w:rPr>
      <w:color w:val="808080"/>
    </w:rPr>
  </w:style>
  <w:style w:type="character" w:customStyle="1" w:styleId="Style1">
    <w:name w:val="Style1"/>
    <w:basedOn w:val="DefaultParagraphFont"/>
    <w:uiPriority w:val="1"/>
    <w:rsid w:val="00654614"/>
    <w:rPr>
      <w: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docular.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47EEA5CF69490D88C778DD19610BC8"/>
        <w:category>
          <w:name w:val="General"/>
          <w:gallery w:val="placeholder"/>
        </w:category>
        <w:types>
          <w:type w:val="bbPlcHdr"/>
        </w:types>
        <w:behaviors>
          <w:behavior w:val="content"/>
        </w:behaviors>
        <w:guid w:val="{C1757941-3D57-4A41-9765-9910581A40A5}"/>
      </w:docPartPr>
      <w:docPartBody>
        <w:p w:rsidR="00A553B5" w:rsidRDefault="00A553B5" w:rsidP="00A553B5">
          <w:pPr>
            <w:pStyle w:val="AB47EEA5CF69490D88C778DD19610BC814"/>
          </w:pPr>
          <w:r w:rsidRPr="00B34990">
            <w:rPr>
              <w:rStyle w:val="PlaceholderText"/>
              <w:color w:val="F4B083" w:themeColor="accent2" w:themeTint="99"/>
            </w:rPr>
            <w:t>Click or tap to enter a date.</w:t>
          </w:r>
        </w:p>
      </w:docPartBody>
    </w:docPart>
    <w:docPart>
      <w:docPartPr>
        <w:name w:val="59A64BEBFEDE41B8AD13742E680ED5F8"/>
        <w:category>
          <w:name w:val="General"/>
          <w:gallery w:val="placeholder"/>
        </w:category>
        <w:types>
          <w:type w:val="bbPlcHdr"/>
        </w:types>
        <w:behaviors>
          <w:behavior w:val="content"/>
        </w:behaviors>
        <w:guid w:val="{B0A19CE6-29B8-4C87-BE5B-EB57B8016745}"/>
      </w:docPartPr>
      <w:docPartBody>
        <w:p w:rsidR="00A553B5" w:rsidRDefault="00A553B5" w:rsidP="00A553B5">
          <w:pPr>
            <w:pStyle w:val="59A64BEBFEDE41B8AD13742E680ED5F812"/>
          </w:pPr>
          <w:r w:rsidRPr="00343E11">
            <w:rPr>
              <w:color w:val="F4B083" w:themeColor="accent2" w:themeTint="99"/>
            </w:rPr>
            <w:t>[</w:t>
          </w:r>
          <w:r w:rsidRPr="00343E11">
            <w:rPr>
              <w:rStyle w:val="PlaceholderText"/>
              <w:color w:val="F4B083" w:themeColor="accent2" w:themeTint="99"/>
            </w:rPr>
            <w:t>Individual Name]</w:t>
          </w:r>
        </w:p>
      </w:docPartBody>
    </w:docPart>
    <w:docPart>
      <w:docPartPr>
        <w:name w:val="C22D4EFA98794B48BCF02EEE8720C614"/>
        <w:category>
          <w:name w:val="General"/>
          <w:gallery w:val="placeholder"/>
        </w:category>
        <w:types>
          <w:type w:val="bbPlcHdr"/>
        </w:types>
        <w:behaviors>
          <w:behavior w:val="content"/>
        </w:behaviors>
        <w:guid w:val="{8B53CBD3-E06D-41B9-B760-A76D1A4043C1}"/>
      </w:docPartPr>
      <w:docPartBody>
        <w:p w:rsidR="00A553B5" w:rsidRDefault="00A553B5" w:rsidP="00A553B5">
          <w:pPr>
            <w:pStyle w:val="C22D4EFA98794B48BCF02EEE8720C61411"/>
          </w:pPr>
          <w:r w:rsidRPr="00343E11">
            <w:rPr>
              <w:color w:val="F4B083" w:themeColor="accent2" w:themeTint="99"/>
            </w:rPr>
            <w:t>[</w:t>
          </w:r>
          <w:r w:rsidRPr="00343E11">
            <w:rPr>
              <w:rStyle w:val="PlaceholderText"/>
              <w:color w:val="F4B083" w:themeColor="accent2" w:themeTint="99"/>
            </w:rPr>
            <w:t>Address]</w:t>
          </w:r>
        </w:p>
      </w:docPartBody>
    </w:docPart>
    <w:docPart>
      <w:docPartPr>
        <w:name w:val="7A3C13E2EB244C98AE0EDC9A1986FCC6"/>
        <w:category>
          <w:name w:val="General"/>
          <w:gallery w:val="placeholder"/>
        </w:category>
        <w:types>
          <w:type w:val="bbPlcHdr"/>
        </w:types>
        <w:behaviors>
          <w:behavior w:val="content"/>
        </w:behaviors>
        <w:guid w:val="{C1BE7E48-5B65-4CEE-96A9-10EC20CCB890}"/>
      </w:docPartPr>
      <w:docPartBody>
        <w:p w:rsidR="00A553B5" w:rsidRDefault="00A553B5" w:rsidP="00A553B5">
          <w:pPr>
            <w:pStyle w:val="7A3C13E2EB244C98AE0EDC9A1986FCC611"/>
          </w:pPr>
          <w:r w:rsidRPr="00B34990">
            <w:rPr>
              <w:color w:val="F4B083" w:themeColor="accent2" w:themeTint="99"/>
            </w:rPr>
            <w:t>[</w:t>
          </w:r>
          <w:r w:rsidRPr="00B34990">
            <w:rPr>
              <w:rStyle w:val="PlaceholderText"/>
              <w:color w:val="F4B083" w:themeColor="accent2" w:themeTint="99"/>
            </w:rPr>
            <w:t>Company Name]</w:t>
          </w:r>
        </w:p>
      </w:docPartBody>
    </w:docPart>
    <w:docPart>
      <w:docPartPr>
        <w:name w:val="2B8DE560F82E43208A49561AA1020316"/>
        <w:category>
          <w:name w:val="General"/>
          <w:gallery w:val="placeholder"/>
        </w:category>
        <w:types>
          <w:type w:val="bbPlcHdr"/>
        </w:types>
        <w:behaviors>
          <w:behavior w:val="content"/>
        </w:behaviors>
        <w:guid w:val="{A8063DAE-6D58-456D-96BD-25F5C1D1571F}"/>
      </w:docPartPr>
      <w:docPartBody>
        <w:p w:rsidR="00A553B5" w:rsidRDefault="00A553B5" w:rsidP="00A553B5">
          <w:pPr>
            <w:pStyle w:val="2B8DE560F82E43208A49561AA102031611"/>
          </w:pPr>
          <w:r w:rsidRPr="00B34990">
            <w:rPr>
              <w:color w:val="F4B083" w:themeColor="accent2" w:themeTint="99"/>
            </w:rPr>
            <w:t>[</w:t>
          </w:r>
          <w:r w:rsidRPr="00B34990">
            <w:rPr>
              <w:rStyle w:val="PlaceholderText"/>
              <w:color w:val="F4B083" w:themeColor="accent2" w:themeTint="99"/>
            </w:rPr>
            <w:t>Registration Number]</w:t>
          </w:r>
        </w:p>
      </w:docPartBody>
    </w:docPart>
    <w:docPart>
      <w:docPartPr>
        <w:name w:val="55B2EB8C00894EE085068DD7B0CB9FB5"/>
        <w:category>
          <w:name w:val="General"/>
          <w:gallery w:val="placeholder"/>
        </w:category>
        <w:types>
          <w:type w:val="bbPlcHdr"/>
        </w:types>
        <w:behaviors>
          <w:behavior w:val="content"/>
        </w:behaviors>
        <w:guid w:val="{461D8A36-67B5-47CC-A724-BBCDEC6D5639}"/>
      </w:docPartPr>
      <w:docPartBody>
        <w:p w:rsidR="00A553B5" w:rsidRDefault="00A553B5" w:rsidP="00A553B5">
          <w:pPr>
            <w:pStyle w:val="55B2EB8C00894EE085068DD7B0CB9FB511"/>
          </w:pPr>
          <w:r w:rsidRPr="00B34990">
            <w:rPr>
              <w:color w:val="F4B083" w:themeColor="accent2" w:themeTint="99"/>
            </w:rPr>
            <w:t>[</w:t>
          </w:r>
          <w:r w:rsidRPr="00B34990">
            <w:rPr>
              <w:rStyle w:val="PlaceholderText"/>
              <w:color w:val="F4B083" w:themeColor="accent2" w:themeTint="99"/>
            </w:rPr>
            <w:t>Address]</w:t>
          </w:r>
        </w:p>
      </w:docPartBody>
    </w:docPart>
    <w:docPart>
      <w:docPartPr>
        <w:name w:val="4BEEF24B8B0346C497EF39BF5522B194"/>
        <w:category>
          <w:name w:val="General"/>
          <w:gallery w:val="placeholder"/>
        </w:category>
        <w:types>
          <w:type w:val="bbPlcHdr"/>
        </w:types>
        <w:behaviors>
          <w:behavior w:val="content"/>
        </w:behaviors>
        <w:guid w:val="{2571D1C2-EF43-4376-9981-DFE3788F4AEE}"/>
      </w:docPartPr>
      <w:docPartBody>
        <w:p w:rsidR="00A553B5" w:rsidRDefault="00A553B5" w:rsidP="00A553B5">
          <w:pPr>
            <w:pStyle w:val="4BEEF24B8B0346C497EF39BF5522B19411"/>
          </w:pPr>
          <w:r w:rsidRPr="00B34990">
            <w:rPr>
              <w:color w:val="F4B083" w:themeColor="accent2" w:themeTint="99"/>
            </w:rPr>
            <w:t>[</w:t>
          </w:r>
          <w:r w:rsidRPr="00B34990">
            <w:rPr>
              <w:rStyle w:val="PlaceholderText"/>
              <w:color w:val="F4B083" w:themeColor="accent2" w:themeTint="99"/>
            </w:rPr>
            <w:t>Address]</w:t>
          </w:r>
        </w:p>
      </w:docPartBody>
    </w:docPart>
    <w:docPart>
      <w:docPartPr>
        <w:name w:val="0788796384FD411AAC0E9D35A9D46DC7"/>
        <w:category>
          <w:name w:val="General"/>
          <w:gallery w:val="placeholder"/>
        </w:category>
        <w:types>
          <w:type w:val="bbPlcHdr"/>
        </w:types>
        <w:behaviors>
          <w:behavior w:val="content"/>
        </w:behaviors>
        <w:guid w:val="{8A5D0156-929B-4926-AC45-AF079C648700}"/>
      </w:docPartPr>
      <w:docPartBody>
        <w:p w:rsidR="00A553B5" w:rsidRDefault="00A553B5" w:rsidP="00A553B5">
          <w:pPr>
            <w:pStyle w:val="0788796384FD411AAC0E9D35A9D46DC710"/>
          </w:pPr>
          <w:r w:rsidRPr="00B34990">
            <w:rPr>
              <w:color w:val="F4B083" w:themeColor="accent2" w:themeTint="99"/>
            </w:rPr>
            <w:t>[Partnership Name]</w:t>
          </w:r>
        </w:p>
      </w:docPartBody>
    </w:docPart>
    <w:docPart>
      <w:docPartPr>
        <w:name w:val="C0ACEAF63443429B93587DB6C47BA3EA"/>
        <w:category>
          <w:name w:val="General"/>
          <w:gallery w:val="placeholder"/>
        </w:category>
        <w:types>
          <w:type w:val="bbPlcHdr"/>
        </w:types>
        <w:behaviors>
          <w:behavior w:val="content"/>
        </w:behaviors>
        <w:guid w:val="{2283B9C2-5531-4A3E-8B1E-F567ADE869BD}"/>
      </w:docPartPr>
      <w:docPartBody>
        <w:p w:rsidR="00A553B5" w:rsidRDefault="00A553B5" w:rsidP="00A553B5">
          <w:pPr>
            <w:pStyle w:val="C0ACEAF63443429B93587DB6C47BA3EA3"/>
          </w:pPr>
          <w:r>
            <w:rPr>
              <w:rStyle w:val="PlaceholderText"/>
              <w:color w:val="F4B083" w:themeColor="accent2" w:themeTint="99"/>
            </w:rPr>
            <w:t>[Date]</w:t>
          </w:r>
        </w:p>
      </w:docPartBody>
    </w:docPart>
    <w:docPart>
      <w:docPartPr>
        <w:name w:val="FA9A0DB5538E4703A52008DB37623DCF"/>
        <w:category>
          <w:name w:val="General"/>
          <w:gallery w:val="placeholder"/>
        </w:category>
        <w:types>
          <w:type w:val="bbPlcHdr"/>
        </w:types>
        <w:behaviors>
          <w:behavior w:val="content"/>
        </w:behaviors>
        <w:guid w:val="{A901F6C4-A091-455D-B449-AA1996C5C58C}"/>
      </w:docPartPr>
      <w:docPartBody>
        <w:p w:rsidR="00A553B5" w:rsidRDefault="00A553B5" w:rsidP="00A553B5">
          <w:pPr>
            <w:pStyle w:val="FA9A0DB5538E4703A52008DB37623DCF3"/>
          </w:pPr>
          <w:r w:rsidRPr="00343E11">
            <w:rPr>
              <w:color w:val="F4B083" w:themeColor="accent2" w:themeTint="99"/>
            </w:rPr>
            <w:t>[</w:t>
          </w:r>
          <w:r w:rsidRPr="00343E11">
            <w:rPr>
              <w:rStyle w:val="PlaceholderText"/>
              <w:color w:val="F4B083" w:themeColor="accent2" w:themeTint="99"/>
            </w:rPr>
            <w:t>Individual Name]</w:t>
          </w:r>
        </w:p>
      </w:docPartBody>
    </w:docPart>
    <w:docPart>
      <w:docPartPr>
        <w:name w:val="87641535754C485F9CC6DA4809E4E5C1"/>
        <w:category>
          <w:name w:val="General"/>
          <w:gallery w:val="placeholder"/>
        </w:category>
        <w:types>
          <w:type w:val="bbPlcHdr"/>
        </w:types>
        <w:behaviors>
          <w:behavior w:val="content"/>
        </w:behaviors>
        <w:guid w:val="{A735B7ED-3AB4-4B1E-830D-DC4DD016C7DC}"/>
      </w:docPartPr>
      <w:docPartBody>
        <w:p w:rsidR="00A553B5" w:rsidRDefault="00A553B5" w:rsidP="00A553B5">
          <w:pPr>
            <w:pStyle w:val="87641535754C485F9CC6DA4809E4E5C12"/>
          </w:pPr>
          <w:r w:rsidRPr="00343E11">
            <w:rPr>
              <w:color w:val="F4B083" w:themeColor="accent2" w:themeTint="99"/>
            </w:rPr>
            <w:t>[</w:t>
          </w:r>
          <w:r w:rsidRPr="00343E11">
            <w:rPr>
              <w:rStyle w:val="PlaceholderText"/>
              <w:color w:val="F4B083" w:themeColor="accent2" w:themeTint="99"/>
            </w:rPr>
            <w:t>Individual Name]</w:t>
          </w:r>
        </w:p>
      </w:docPartBody>
    </w:docPart>
    <w:docPart>
      <w:docPartPr>
        <w:name w:val="C3B44F6EFCCB4C49847C7555B00399F8"/>
        <w:category>
          <w:name w:val="General"/>
          <w:gallery w:val="placeholder"/>
        </w:category>
        <w:types>
          <w:type w:val="bbPlcHdr"/>
        </w:types>
        <w:behaviors>
          <w:behavior w:val="content"/>
        </w:behaviors>
        <w:guid w:val="{051F1723-FDE3-45F1-B391-D25AFD00BD2D}"/>
      </w:docPartPr>
      <w:docPartBody>
        <w:p w:rsidR="00A553B5" w:rsidRDefault="00A553B5" w:rsidP="00A553B5">
          <w:pPr>
            <w:pStyle w:val="C3B44F6EFCCB4C49847C7555B00399F82"/>
          </w:pPr>
          <w:r>
            <w:rPr>
              <w:rStyle w:val="PlaceholderText"/>
              <w:color w:val="F4B083" w:themeColor="accent2" w:themeTint="99"/>
            </w:rPr>
            <w:t>[Date]</w:t>
          </w:r>
        </w:p>
      </w:docPartBody>
    </w:docPart>
    <w:docPart>
      <w:docPartPr>
        <w:name w:val="F4ECE80A1ACC4EE89A0BA45367C4F19F"/>
        <w:category>
          <w:name w:val="General"/>
          <w:gallery w:val="placeholder"/>
        </w:category>
        <w:types>
          <w:type w:val="bbPlcHdr"/>
        </w:types>
        <w:behaviors>
          <w:behavior w:val="content"/>
        </w:behaviors>
        <w:guid w:val="{D8BD53EC-34B1-414F-A489-F0C81B0BAB1A}"/>
      </w:docPartPr>
      <w:docPartBody>
        <w:p w:rsidR="00A553B5" w:rsidRDefault="00A553B5" w:rsidP="00A553B5">
          <w:pPr>
            <w:pStyle w:val="F4ECE80A1ACC4EE89A0BA45367C4F19F2"/>
          </w:pPr>
          <w:r w:rsidRPr="00343E11">
            <w:rPr>
              <w:color w:val="F4B083" w:themeColor="accent2" w:themeTint="99"/>
            </w:rPr>
            <w:t>[</w:t>
          </w:r>
          <w:r w:rsidRPr="00343E11">
            <w:rPr>
              <w:rStyle w:val="PlaceholderText"/>
              <w:color w:val="F4B083" w:themeColor="accent2" w:themeTint="99"/>
            </w:rPr>
            <w:t>Individual Name]</w:t>
          </w:r>
        </w:p>
      </w:docPartBody>
    </w:docPart>
    <w:docPart>
      <w:docPartPr>
        <w:name w:val="42C70DE095AD4508867D10DF429E10C2"/>
        <w:category>
          <w:name w:val="General"/>
          <w:gallery w:val="placeholder"/>
        </w:category>
        <w:types>
          <w:type w:val="bbPlcHdr"/>
        </w:types>
        <w:behaviors>
          <w:behavior w:val="content"/>
        </w:behaviors>
        <w:guid w:val="{5183EEA9-5953-475D-9AF6-8372661A74DE}"/>
      </w:docPartPr>
      <w:docPartBody>
        <w:p w:rsidR="00A553B5" w:rsidRDefault="00A553B5" w:rsidP="00A553B5">
          <w:pPr>
            <w:pStyle w:val="42C70DE095AD4508867D10DF429E10C22"/>
          </w:pPr>
          <w:r>
            <w:rPr>
              <w:rStyle w:val="PlaceholderText"/>
              <w:color w:val="F4B083" w:themeColor="accent2" w:themeTint="99"/>
            </w:rPr>
            <w:t>[Date]</w:t>
          </w:r>
        </w:p>
      </w:docPartBody>
    </w:docPart>
    <w:docPart>
      <w:docPartPr>
        <w:name w:val="168C06381ACC499D900E4EDA1A7AA3D2"/>
        <w:category>
          <w:name w:val="General"/>
          <w:gallery w:val="placeholder"/>
        </w:category>
        <w:types>
          <w:type w:val="bbPlcHdr"/>
        </w:types>
        <w:behaviors>
          <w:behavior w:val="content"/>
        </w:behaviors>
        <w:guid w:val="{50E1C4E5-3813-42DD-8A20-CB575EB21B91}"/>
      </w:docPartPr>
      <w:docPartBody>
        <w:p w:rsidR="00CB4A3E" w:rsidRDefault="00A553B5" w:rsidP="00A553B5">
          <w:pPr>
            <w:pStyle w:val="168C06381ACC499D900E4EDA1A7AA3D21"/>
          </w:pPr>
          <w:r w:rsidRPr="00343E11">
            <w:rPr>
              <w:color w:val="F4B083" w:themeColor="accent2" w:themeTint="99"/>
            </w:rPr>
            <w:t>[</w:t>
          </w:r>
          <w:r w:rsidRPr="00343E11">
            <w:rPr>
              <w:rStyle w:val="PlaceholderText"/>
              <w:color w:val="F4B083" w:themeColor="accent2" w:themeTint="99"/>
            </w:rPr>
            <w:t>Individual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EB"/>
    <w:rsid w:val="00073C45"/>
    <w:rsid w:val="00727BBE"/>
    <w:rsid w:val="00767372"/>
    <w:rsid w:val="00A553B5"/>
    <w:rsid w:val="00CB4A3E"/>
    <w:rsid w:val="00E308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553B5"/>
    <w:rPr>
      <w:color w:val="808080"/>
    </w:rPr>
  </w:style>
  <w:style w:type="paragraph" w:customStyle="1" w:styleId="AB47EEA5CF69490D88C778DD19610BC8">
    <w:name w:val="AB47EEA5CF69490D88C778DD19610BC8"/>
    <w:rsid w:val="00E308EB"/>
    <w:pPr>
      <w:spacing w:after="200" w:line="276" w:lineRule="auto"/>
    </w:pPr>
    <w:rPr>
      <w:rFonts w:ascii="Verdana" w:eastAsia="Verdana" w:hAnsi="Verdana" w:cs="Verdana"/>
      <w:color w:val="000000"/>
      <w:sz w:val="20"/>
      <w:lang w:val="en-US" w:eastAsia="en-US"/>
    </w:rPr>
  </w:style>
  <w:style w:type="paragraph" w:customStyle="1" w:styleId="AB47EEA5CF69490D88C778DD19610BC81">
    <w:name w:val="AB47EEA5CF69490D88C778DD19610BC81"/>
    <w:rsid w:val="00E308EB"/>
    <w:pPr>
      <w:spacing w:after="200" w:line="276" w:lineRule="auto"/>
    </w:pPr>
    <w:rPr>
      <w:rFonts w:ascii="Verdana" w:eastAsia="Verdana" w:hAnsi="Verdana" w:cs="Verdana"/>
      <w:color w:val="000000"/>
      <w:sz w:val="20"/>
      <w:lang w:val="en-US" w:eastAsia="en-US"/>
    </w:rPr>
  </w:style>
  <w:style w:type="paragraph" w:customStyle="1" w:styleId="AB47EEA5CF69490D88C778DD19610BC82">
    <w:name w:val="AB47EEA5CF69490D88C778DD19610BC82"/>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
    <w:name w:val="59A64BEBFEDE41B8AD13742E680ED5F8"/>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AB47EEA5CF69490D88C778DD19610BC83">
    <w:name w:val="AB47EEA5CF69490D88C778DD19610BC83"/>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1">
    <w:name w:val="59A64BEBFEDE41B8AD13742E680ED5F81"/>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
    <w:name w:val="C22D4EFA98794B48BCF02EEE8720C614"/>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
    <w:name w:val="7A3C13E2EB244C98AE0EDC9A1986FCC6"/>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
    <w:name w:val="2B8DE560F82E43208A49561AA1020316"/>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
    <w:name w:val="55B2EB8C00894EE085068DD7B0CB9FB5"/>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731423134E7453C8C6FA369DC2516EB">
    <w:name w:val="4731423134E7453C8C6FA369DC2516EB"/>
    <w:rsid w:val="00E308EB"/>
  </w:style>
  <w:style w:type="paragraph" w:customStyle="1" w:styleId="4BEEF24B8B0346C497EF39BF5522B194">
    <w:name w:val="4BEEF24B8B0346C497EF39BF5522B194"/>
    <w:rsid w:val="00E308EB"/>
  </w:style>
  <w:style w:type="paragraph" w:customStyle="1" w:styleId="AB47EEA5CF69490D88C778DD19610BC84">
    <w:name w:val="AB47EEA5CF69490D88C778DD19610BC84"/>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2">
    <w:name w:val="59A64BEBFEDE41B8AD13742E680ED5F82"/>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1">
    <w:name w:val="C22D4EFA98794B48BCF02EEE8720C6141"/>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1">
    <w:name w:val="7A3C13E2EB244C98AE0EDC9A1986FCC61"/>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1">
    <w:name w:val="2B8DE560F82E43208A49561AA10203161"/>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1">
    <w:name w:val="55B2EB8C00894EE085068DD7B0CB9FB51"/>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
    <w:name w:val="0788796384FD411AAC0E9D35A9D46DC7"/>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1">
    <w:name w:val="4BEEF24B8B0346C497EF39BF5522B1941"/>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AB47EEA5CF69490D88C778DD19610BC85">
    <w:name w:val="AB47EEA5CF69490D88C778DD19610BC85"/>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3">
    <w:name w:val="59A64BEBFEDE41B8AD13742E680ED5F83"/>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2">
    <w:name w:val="C22D4EFA98794B48BCF02EEE8720C6142"/>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2">
    <w:name w:val="7A3C13E2EB244C98AE0EDC9A1986FCC62"/>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2">
    <w:name w:val="2B8DE560F82E43208A49561AA10203162"/>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2">
    <w:name w:val="55B2EB8C00894EE085068DD7B0CB9FB52"/>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1">
    <w:name w:val="0788796384FD411AAC0E9D35A9D46DC71"/>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2">
    <w:name w:val="4BEEF24B8B0346C497EF39BF5522B1942"/>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AB47EEA5CF69490D88C778DD19610BC86">
    <w:name w:val="AB47EEA5CF69490D88C778DD19610BC86"/>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4">
    <w:name w:val="59A64BEBFEDE41B8AD13742E680ED5F84"/>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3">
    <w:name w:val="C22D4EFA98794B48BCF02EEE8720C6143"/>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3">
    <w:name w:val="7A3C13E2EB244C98AE0EDC9A1986FCC63"/>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3">
    <w:name w:val="2B8DE560F82E43208A49561AA10203163"/>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3">
    <w:name w:val="55B2EB8C00894EE085068DD7B0CB9FB53"/>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2">
    <w:name w:val="0788796384FD411AAC0E9D35A9D46DC72"/>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3">
    <w:name w:val="4BEEF24B8B0346C497EF39BF5522B1943"/>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AB47EEA5CF69490D88C778DD19610BC87">
    <w:name w:val="AB47EEA5CF69490D88C778DD19610BC87"/>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5">
    <w:name w:val="59A64BEBFEDE41B8AD13742E680ED5F85"/>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4">
    <w:name w:val="C22D4EFA98794B48BCF02EEE8720C6144"/>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4">
    <w:name w:val="7A3C13E2EB244C98AE0EDC9A1986FCC64"/>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4">
    <w:name w:val="2B8DE560F82E43208A49561AA10203164"/>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4">
    <w:name w:val="55B2EB8C00894EE085068DD7B0CB9FB54"/>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3">
    <w:name w:val="0788796384FD411AAC0E9D35A9D46DC73"/>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4">
    <w:name w:val="4BEEF24B8B0346C497EF39BF5522B1944"/>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AB47EEA5CF69490D88C778DD19610BC88">
    <w:name w:val="AB47EEA5CF69490D88C778DD19610BC88"/>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6">
    <w:name w:val="59A64BEBFEDE41B8AD13742E680ED5F86"/>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5">
    <w:name w:val="C22D4EFA98794B48BCF02EEE8720C6145"/>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5">
    <w:name w:val="7A3C13E2EB244C98AE0EDC9A1986FCC65"/>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5">
    <w:name w:val="2B8DE560F82E43208A49561AA10203165"/>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5">
    <w:name w:val="55B2EB8C00894EE085068DD7B0CB9FB55"/>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4">
    <w:name w:val="0788796384FD411AAC0E9D35A9D46DC74"/>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5">
    <w:name w:val="4BEEF24B8B0346C497EF39BF5522B1945"/>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AB47EEA5CF69490D88C778DD19610BC89">
    <w:name w:val="AB47EEA5CF69490D88C778DD19610BC89"/>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7">
    <w:name w:val="59A64BEBFEDE41B8AD13742E680ED5F87"/>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6">
    <w:name w:val="C22D4EFA98794B48BCF02EEE8720C6146"/>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6">
    <w:name w:val="7A3C13E2EB244C98AE0EDC9A1986FCC66"/>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6">
    <w:name w:val="2B8DE560F82E43208A49561AA10203166"/>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6">
    <w:name w:val="55B2EB8C00894EE085068DD7B0CB9FB56"/>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5">
    <w:name w:val="0788796384FD411AAC0E9D35A9D46DC75"/>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6">
    <w:name w:val="4BEEF24B8B0346C497EF39BF5522B1946"/>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AB47EEA5CF69490D88C778DD19610BC810">
    <w:name w:val="AB47EEA5CF69490D88C778DD19610BC810"/>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8">
    <w:name w:val="59A64BEBFEDE41B8AD13742E680ED5F88"/>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7">
    <w:name w:val="C22D4EFA98794B48BCF02EEE8720C6147"/>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7">
    <w:name w:val="7A3C13E2EB244C98AE0EDC9A1986FCC67"/>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7">
    <w:name w:val="2B8DE560F82E43208A49561AA10203167"/>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7">
    <w:name w:val="55B2EB8C00894EE085068DD7B0CB9FB57"/>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6">
    <w:name w:val="0788796384FD411AAC0E9D35A9D46DC76"/>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7">
    <w:name w:val="4BEEF24B8B0346C497EF39BF5522B1947"/>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AB47EEA5CF69490D88C778DD19610BC811">
    <w:name w:val="AB47EEA5CF69490D88C778DD19610BC811"/>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9">
    <w:name w:val="59A64BEBFEDE41B8AD13742E680ED5F89"/>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8">
    <w:name w:val="C22D4EFA98794B48BCF02EEE8720C6148"/>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8">
    <w:name w:val="7A3C13E2EB244C98AE0EDC9A1986FCC68"/>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8">
    <w:name w:val="2B8DE560F82E43208A49561AA10203168"/>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8">
    <w:name w:val="55B2EB8C00894EE085068DD7B0CB9FB58"/>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7">
    <w:name w:val="0788796384FD411AAC0E9D35A9D46DC77"/>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8">
    <w:name w:val="4BEEF24B8B0346C497EF39BF5522B1948"/>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0ACEAF63443429B93587DB6C47BA3EA">
    <w:name w:val="C0ACEAF63443429B93587DB6C47BA3EA"/>
    <w:rsid w:val="00E308EB"/>
  </w:style>
  <w:style w:type="paragraph" w:customStyle="1" w:styleId="FA9A0DB5538E4703A52008DB37623DCF">
    <w:name w:val="FA9A0DB5538E4703A52008DB37623DCF"/>
    <w:rsid w:val="00E308EB"/>
  </w:style>
  <w:style w:type="paragraph" w:customStyle="1" w:styleId="AB47EEA5CF69490D88C778DD19610BC812">
    <w:name w:val="AB47EEA5CF69490D88C778DD19610BC812"/>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10">
    <w:name w:val="59A64BEBFEDE41B8AD13742E680ED5F810"/>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9">
    <w:name w:val="C22D4EFA98794B48BCF02EEE8720C6149"/>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9">
    <w:name w:val="7A3C13E2EB244C98AE0EDC9A1986FCC69"/>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9">
    <w:name w:val="2B8DE560F82E43208A49561AA10203169"/>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9">
    <w:name w:val="55B2EB8C00894EE085068DD7B0CB9FB59"/>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8">
    <w:name w:val="0788796384FD411AAC0E9D35A9D46DC78"/>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9">
    <w:name w:val="4BEEF24B8B0346C497EF39BF5522B1949"/>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FA9A0DB5538E4703A52008DB37623DCF1">
    <w:name w:val="FA9A0DB5538E4703A52008DB37623DCF1"/>
    <w:rsid w:val="00E308EB"/>
    <w:pPr>
      <w:spacing w:after="200" w:line="276" w:lineRule="auto"/>
    </w:pPr>
    <w:rPr>
      <w:rFonts w:ascii="Verdana" w:eastAsia="Verdana" w:hAnsi="Verdana" w:cs="Verdana"/>
      <w:color w:val="000000"/>
      <w:sz w:val="20"/>
      <w:lang w:val="en-US" w:eastAsia="en-US"/>
    </w:rPr>
  </w:style>
  <w:style w:type="paragraph" w:customStyle="1" w:styleId="C0ACEAF63443429B93587DB6C47BA3EA1">
    <w:name w:val="C0ACEAF63443429B93587DB6C47BA3EA1"/>
    <w:rsid w:val="00E308EB"/>
    <w:pPr>
      <w:spacing w:after="200" w:line="276" w:lineRule="auto"/>
    </w:pPr>
    <w:rPr>
      <w:rFonts w:ascii="Verdana" w:eastAsia="Verdana" w:hAnsi="Verdana" w:cs="Verdana"/>
      <w:color w:val="000000"/>
      <w:sz w:val="20"/>
      <w:lang w:val="en-US" w:eastAsia="en-US"/>
    </w:rPr>
  </w:style>
  <w:style w:type="paragraph" w:customStyle="1" w:styleId="87641535754C485F9CC6DA4809E4E5C1">
    <w:name w:val="87641535754C485F9CC6DA4809E4E5C1"/>
    <w:rsid w:val="00E308EB"/>
  </w:style>
  <w:style w:type="paragraph" w:customStyle="1" w:styleId="C3B44F6EFCCB4C49847C7555B00399F8">
    <w:name w:val="C3B44F6EFCCB4C49847C7555B00399F8"/>
    <w:rsid w:val="00E308EB"/>
  </w:style>
  <w:style w:type="paragraph" w:customStyle="1" w:styleId="F4ECE80A1ACC4EE89A0BA45367C4F19F">
    <w:name w:val="F4ECE80A1ACC4EE89A0BA45367C4F19F"/>
    <w:rsid w:val="00E308EB"/>
  </w:style>
  <w:style w:type="paragraph" w:customStyle="1" w:styleId="42C70DE095AD4508867D10DF429E10C2">
    <w:name w:val="42C70DE095AD4508867D10DF429E10C2"/>
    <w:rsid w:val="00E308EB"/>
  </w:style>
  <w:style w:type="paragraph" w:customStyle="1" w:styleId="AB47EEA5CF69490D88C778DD19610BC813">
    <w:name w:val="AB47EEA5CF69490D88C778DD19610BC813"/>
    <w:rsid w:val="00E308EB"/>
    <w:pPr>
      <w:spacing w:after="200" w:line="276" w:lineRule="auto"/>
    </w:pPr>
    <w:rPr>
      <w:rFonts w:ascii="Verdana" w:eastAsia="Verdana" w:hAnsi="Verdana" w:cs="Verdana"/>
      <w:color w:val="000000"/>
      <w:sz w:val="20"/>
      <w:lang w:val="en-US" w:eastAsia="en-US"/>
    </w:rPr>
  </w:style>
  <w:style w:type="paragraph" w:customStyle="1" w:styleId="59A64BEBFEDE41B8AD13742E680ED5F811">
    <w:name w:val="59A64BEBFEDE41B8AD13742E680ED5F811"/>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10">
    <w:name w:val="C22D4EFA98794B48BCF02EEE8720C61410"/>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10">
    <w:name w:val="7A3C13E2EB244C98AE0EDC9A1986FCC610"/>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10">
    <w:name w:val="2B8DE560F82E43208A49561AA102031610"/>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10">
    <w:name w:val="55B2EB8C00894EE085068DD7B0CB9FB510"/>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9">
    <w:name w:val="0788796384FD411AAC0E9D35A9D46DC79"/>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10">
    <w:name w:val="4BEEF24B8B0346C497EF39BF5522B19410"/>
    <w:rsid w:val="00E308EB"/>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FA9A0DB5538E4703A52008DB37623DCF2">
    <w:name w:val="FA9A0DB5538E4703A52008DB37623DCF2"/>
    <w:rsid w:val="00E308EB"/>
    <w:pPr>
      <w:spacing w:after="200" w:line="276" w:lineRule="auto"/>
    </w:pPr>
    <w:rPr>
      <w:rFonts w:ascii="Verdana" w:eastAsia="Verdana" w:hAnsi="Verdana" w:cs="Verdana"/>
      <w:color w:val="000000"/>
      <w:sz w:val="20"/>
      <w:lang w:val="en-US" w:eastAsia="en-US"/>
    </w:rPr>
  </w:style>
  <w:style w:type="paragraph" w:customStyle="1" w:styleId="C0ACEAF63443429B93587DB6C47BA3EA2">
    <w:name w:val="C0ACEAF63443429B93587DB6C47BA3EA2"/>
    <w:rsid w:val="00E308EB"/>
    <w:pPr>
      <w:spacing w:after="200" w:line="276" w:lineRule="auto"/>
    </w:pPr>
    <w:rPr>
      <w:rFonts w:ascii="Verdana" w:eastAsia="Verdana" w:hAnsi="Verdana" w:cs="Verdana"/>
      <w:color w:val="000000"/>
      <w:sz w:val="20"/>
      <w:lang w:val="en-US" w:eastAsia="en-US"/>
    </w:rPr>
  </w:style>
  <w:style w:type="paragraph" w:customStyle="1" w:styleId="87641535754C485F9CC6DA4809E4E5C11">
    <w:name w:val="87641535754C485F9CC6DA4809E4E5C11"/>
    <w:rsid w:val="00E308EB"/>
    <w:pPr>
      <w:spacing w:after="200" w:line="276" w:lineRule="auto"/>
    </w:pPr>
    <w:rPr>
      <w:rFonts w:ascii="Verdana" w:eastAsia="Verdana" w:hAnsi="Verdana" w:cs="Verdana"/>
      <w:color w:val="000000"/>
      <w:sz w:val="20"/>
      <w:lang w:val="en-US" w:eastAsia="en-US"/>
    </w:rPr>
  </w:style>
  <w:style w:type="paragraph" w:customStyle="1" w:styleId="C3B44F6EFCCB4C49847C7555B00399F81">
    <w:name w:val="C3B44F6EFCCB4C49847C7555B00399F81"/>
    <w:rsid w:val="00E308EB"/>
    <w:pPr>
      <w:spacing w:after="200" w:line="276" w:lineRule="auto"/>
    </w:pPr>
    <w:rPr>
      <w:rFonts w:ascii="Verdana" w:eastAsia="Verdana" w:hAnsi="Verdana" w:cs="Verdana"/>
      <w:color w:val="000000"/>
      <w:sz w:val="20"/>
      <w:lang w:val="en-US" w:eastAsia="en-US"/>
    </w:rPr>
  </w:style>
  <w:style w:type="paragraph" w:customStyle="1" w:styleId="F4ECE80A1ACC4EE89A0BA45367C4F19F1">
    <w:name w:val="F4ECE80A1ACC4EE89A0BA45367C4F19F1"/>
    <w:rsid w:val="00E308EB"/>
    <w:pPr>
      <w:spacing w:after="200" w:line="276" w:lineRule="auto"/>
    </w:pPr>
    <w:rPr>
      <w:rFonts w:ascii="Verdana" w:eastAsia="Verdana" w:hAnsi="Verdana" w:cs="Verdana"/>
      <w:color w:val="000000"/>
      <w:sz w:val="20"/>
      <w:lang w:val="en-US" w:eastAsia="en-US"/>
    </w:rPr>
  </w:style>
  <w:style w:type="paragraph" w:customStyle="1" w:styleId="42C70DE095AD4508867D10DF429E10C21">
    <w:name w:val="42C70DE095AD4508867D10DF429E10C21"/>
    <w:rsid w:val="00E308EB"/>
    <w:pPr>
      <w:spacing w:after="200" w:line="276" w:lineRule="auto"/>
    </w:pPr>
    <w:rPr>
      <w:rFonts w:ascii="Verdana" w:eastAsia="Verdana" w:hAnsi="Verdana" w:cs="Verdana"/>
      <w:color w:val="000000"/>
      <w:sz w:val="20"/>
      <w:lang w:val="en-US" w:eastAsia="en-US"/>
    </w:rPr>
  </w:style>
  <w:style w:type="paragraph" w:customStyle="1" w:styleId="168C06381ACC499D900E4EDA1A7AA3D2">
    <w:name w:val="168C06381ACC499D900E4EDA1A7AA3D2"/>
    <w:rsid w:val="00A553B5"/>
  </w:style>
  <w:style w:type="paragraph" w:customStyle="1" w:styleId="168C06381ACC499D900E4EDA1A7AA3D21">
    <w:name w:val="168C06381ACC499D900E4EDA1A7AA3D21"/>
    <w:rsid w:val="00A553B5"/>
    <w:pPr>
      <w:spacing w:after="200" w:line="276" w:lineRule="auto"/>
      <w:jc w:val="center"/>
    </w:pPr>
    <w:rPr>
      <w:rFonts w:ascii="Verdana" w:eastAsia="Verdana" w:hAnsi="Verdana" w:cs="Verdana"/>
      <w:b/>
      <w:color w:val="000000"/>
      <w:sz w:val="28"/>
      <w:lang w:val="en-US" w:eastAsia="en-US"/>
    </w:rPr>
  </w:style>
  <w:style w:type="paragraph" w:customStyle="1" w:styleId="AB47EEA5CF69490D88C778DD19610BC814">
    <w:name w:val="AB47EEA5CF69490D88C778DD19610BC814"/>
    <w:rsid w:val="00A553B5"/>
    <w:pPr>
      <w:spacing w:after="200" w:line="276" w:lineRule="auto"/>
    </w:pPr>
    <w:rPr>
      <w:rFonts w:ascii="Verdana" w:eastAsia="Verdana" w:hAnsi="Verdana" w:cs="Verdana"/>
      <w:color w:val="000000"/>
      <w:sz w:val="20"/>
      <w:lang w:val="en-US" w:eastAsia="en-US"/>
    </w:rPr>
  </w:style>
  <w:style w:type="paragraph" w:customStyle="1" w:styleId="59A64BEBFEDE41B8AD13742E680ED5F812">
    <w:name w:val="59A64BEBFEDE41B8AD13742E680ED5F812"/>
    <w:rsid w:val="00A553B5"/>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C22D4EFA98794B48BCF02EEE8720C61411">
    <w:name w:val="C22D4EFA98794B48BCF02EEE8720C61411"/>
    <w:rsid w:val="00A553B5"/>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7A3C13E2EB244C98AE0EDC9A1986FCC611">
    <w:name w:val="7A3C13E2EB244C98AE0EDC9A1986FCC611"/>
    <w:rsid w:val="00A553B5"/>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2B8DE560F82E43208A49561AA102031611">
    <w:name w:val="2B8DE560F82E43208A49561AA102031611"/>
    <w:rsid w:val="00A553B5"/>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55B2EB8C00894EE085068DD7B0CB9FB511">
    <w:name w:val="55B2EB8C00894EE085068DD7B0CB9FB511"/>
    <w:rsid w:val="00A553B5"/>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0788796384FD411AAC0E9D35A9D46DC710">
    <w:name w:val="0788796384FD411AAC0E9D35A9D46DC710"/>
    <w:rsid w:val="00A553B5"/>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4BEEF24B8B0346C497EF39BF5522B19411">
    <w:name w:val="4BEEF24B8B0346C497EF39BF5522B19411"/>
    <w:rsid w:val="00A553B5"/>
    <w:pPr>
      <w:tabs>
        <w:tab w:val="left" w:pos="600"/>
      </w:tabs>
      <w:spacing w:after="200" w:line="276" w:lineRule="auto"/>
      <w:ind w:left="600" w:hanging="600"/>
    </w:pPr>
    <w:rPr>
      <w:rFonts w:ascii="Verdana" w:eastAsia="Verdana" w:hAnsi="Verdana" w:cs="Verdana"/>
      <w:color w:val="000000"/>
      <w:sz w:val="20"/>
      <w:lang w:val="en-US" w:eastAsia="en-US"/>
    </w:rPr>
  </w:style>
  <w:style w:type="paragraph" w:customStyle="1" w:styleId="FA9A0DB5538E4703A52008DB37623DCF3">
    <w:name w:val="FA9A0DB5538E4703A52008DB37623DCF3"/>
    <w:rsid w:val="00A553B5"/>
    <w:pPr>
      <w:spacing w:after="200" w:line="276" w:lineRule="auto"/>
    </w:pPr>
    <w:rPr>
      <w:rFonts w:ascii="Verdana" w:eastAsia="Verdana" w:hAnsi="Verdana" w:cs="Verdana"/>
      <w:color w:val="000000"/>
      <w:sz w:val="20"/>
      <w:lang w:val="en-US" w:eastAsia="en-US"/>
    </w:rPr>
  </w:style>
  <w:style w:type="paragraph" w:customStyle="1" w:styleId="C0ACEAF63443429B93587DB6C47BA3EA3">
    <w:name w:val="C0ACEAF63443429B93587DB6C47BA3EA3"/>
    <w:rsid w:val="00A553B5"/>
    <w:pPr>
      <w:spacing w:after="200" w:line="276" w:lineRule="auto"/>
    </w:pPr>
    <w:rPr>
      <w:rFonts w:ascii="Verdana" w:eastAsia="Verdana" w:hAnsi="Verdana" w:cs="Verdana"/>
      <w:color w:val="000000"/>
      <w:sz w:val="20"/>
      <w:lang w:val="en-US" w:eastAsia="en-US"/>
    </w:rPr>
  </w:style>
  <w:style w:type="paragraph" w:customStyle="1" w:styleId="87641535754C485F9CC6DA4809E4E5C12">
    <w:name w:val="87641535754C485F9CC6DA4809E4E5C12"/>
    <w:rsid w:val="00A553B5"/>
    <w:pPr>
      <w:spacing w:after="200" w:line="276" w:lineRule="auto"/>
    </w:pPr>
    <w:rPr>
      <w:rFonts w:ascii="Verdana" w:eastAsia="Verdana" w:hAnsi="Verdana" w:cs="Verdana"/>
      <w:color w:val="000000"/>
      <w:sz w:val="20"/>
      <w:lang w:val="en-US" w:eastAsia="en-US"/>
    </w:rPr>
  </w:style>
  <w:style w:type="paragraph" w:customStyle="1" w:styleId="C3B44F6EFCCB4C49847C7555B00399F82">
    <w:name w:val="C3B44F6EFCCB4C49847C7555B00399F82"/>
    <w:rsid w:val="00A553B5"/>
    <w:pPr>
      <w:spacing w:after="200" w:line="276" w:lineRule="auto"/>
    </w:pPr>
    <w:rPr>
      <w:rFonts w:ascii="Verdana" w:eastAsia="Verdana" w:hAnsi="Verdana" w:cs="Verdana"/>
      <w:color w:val="000000"/>
      <w:sz w:val="20"/>
      <w:lang w:val="en-US" w:eastAsia="en-US"/>
    </w:rPr>
  </w:style>
  <w:style w:type="paragraph" w:customStyle="1" w:styleId="F4ECE80A1ACC4EE89A0BA45367C4F19F2">
    <w:name w:val="F4ECE80A1ACC4EE89A0BA45367C4F19F2"/>
    <w:rsid w:val="00A553B5"/>
    <w:pPr>
      <w:spacing w:after="200" w:line="276" w:lineRule="auto"/>
    </w:pPr>
    <w:rPr>
      <w:rFonts w:ascii="Verdana" w:eastAsia="Verdana" w:hAnsi="Verdana" w:cs="Verdana"/>
      <w:color w:val="000000"/>
      <w:sz w:val="20"/>
      <w:lang w:val="en-US" w:eastAsia="en-US"/>
    </w:rPr>
  </w:style>
  <w:style w:type="paragraph" w:customStyle="1" w:styleId="42C70DE095AD4508867D10DF429E10C22">
    <w:name w:val="42C70DE095AD4508867D10DF429E10C22"/>
    <w:rsid w:val="00A553B5"/>
    <w:pPr>
      <w:spacing w:after="200" w:line="276" w:lineRule="auto"/>
    </w:pPr>
    <w:rPr>
      <w:rFonts w:ascii="Verdana" w:eastAsia="Verdana" w:hAnsi="Verdana" w:cs="Verdana"/>
      <w:color w:val="000000"/>
      <w:sz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82866-71C7-4EF8-B513-F5FFAE3C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1018</Words>
  <Characters>5804</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Digital Interruption</cp:lastModifiedBy>
  <cp:revision>2</cp:revision>
  <cp:lastPrinted>2020-07-28T11:45:00Z</cp:lastPrinted>
  <dcterms:created xsi:type="dcterms:W3CDTF">2020-07-28T17:17:00Z</dcterms:created>
  <dcterms:modified xsi:type="dcterms:W3CDTF">2020-07-28T17:17:00Z</dcterms:modified>
</cp:coreProperties>
</file>